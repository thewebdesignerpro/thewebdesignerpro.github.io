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5400"/>
      </w:tblGrid>
      <w:tr w:rsidR="002B652C" w:rsidTr="002B652C">
        <w:tc>
          <w:tcPr>
            <w:tcW w:w="4788" w:type="dxa"/>
          </w:tcPr>
          <w:p w:rsidR="002B652C" w:rsidRDefault="002B652C" w:rsidP="002B652C"/>
        </w:tc>
        <w:tc>
          <w:tcPr>
            <w:tcW w:w="4788" w:type="dxa"/>
          </w:tcPr>
          <w:p w:rsidR="002B652C" w:rsidRDefault="006631D7" w:rsidP="002B652C">
            <w:pPr>
              <w:pStyle w:val="CompanyName"/>
            </w:pPr>
            <w:r w:rsidRPr="00F977E3">
              <w:rPr>
                <w:rFonts w:ascii="DIN-Regular" w:hAnsi="DIN-Regular" w:cs="Arial"/>
                <w:noProof/>
                <w:sz w:val="48"/>
                <w:szCs w:val="48"/>
              </w:rPr>
              <w:drawing>
                <wp:inline distT="0" distB="0" distL="0" distR="0" wp14:anchorId="7F0E1F22" wp14:editId="5BCD4E4B">
                  <wp:extent cx="1821180" cy="892157"/>
                  <wp:effectExtent l="0" t="0" r="0" b="0"/>
                  <wp:docPr id="1" name="Picture 1" descr="R21 Logo_col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21 Logo_col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3320" cy="898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67865" w:rsidRPr="00275BB5" w:rsidRDefault="00406060" w:rsidP="002B652C">
      <w:pPr>
        <w:pStyle w:val="Heading1"/>
      </w:pPr>
      <w:r>
        <w:t>Business Card Form</w:t>
      </w:r>
    </w:p>
    <w:p w:rsidR="002B652C" w:rsidRDefault="002B652C" w:rsidP="002B652C">
      <w:pPr>
        <w:pStyle w:val="Heading2"/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65"/>
        <w:gridCol w:w="4812"/>
        <w:gridCol w:w="2498"/>
        <w:gridCol w:w="1725"/>
      </w:tblGrid>
      <w:tr w:rsidR="008E72CF" w:rsidRPr="005114CE" w:rsidTr="0000525E">
        <w:trPr>
          <w:trHeight w:val="432"/>
        </w:trPr>
        <w:tc>
          <w:tcPr>
            <w:tcW w:w="1530" w:type="dxa"/>
            <w:vAlign w:val="bottom"/>
          </w:tcPr>
          <w:p w:rsidR="00AC47F2" w:rsidRDefault="00AC47F2" w:rsidP="002B652C"/>
          <w:p w:rsidR="00AC47F2" w:rsidRDefault="00AC47F2" w:rsidP="002B652C"/>
          <w:p w:rsidR="00CC6BB1" w:rsidRPr="005114CE" w:rsidRDefault="00CC6BB1" w:rsidP="002B652C">
            <w:r w:rsidRPr="00D6155E">
              <w:t>Full Name</w:t>
            </w:r>
            <w:r w:rsidRPr="005114CE">
              <w:t>:</w:t>
            </w:r>
          </w:p>
        </w:tc>
        <w:tc>
          <w:tcPr>
            <w:tcW w:w="4170" w:type="dxa"/>
            <w:tcBorders>
              <w:bottom w:val="single" w:sz="4" w:space="0" w:color="auto"/>
            </w:tcBorders>
            <w:vAlign w:val="bottom"/>
          </w:tcPr>
          <w:p w:rsidR="00CC6BB1" w:rsidRPr="009C220D" w:rsidRDefault="00CC6BB1" w:rsidP="00440CD8">
            <w:pPr>
              <w:pStyle w:val="FieldText"/>
            </w:pPr>
          </w:p>
        </w:tc>
        <w:tc>
          <w:tcPr>
            <w:tcW w:w="2165" w:type="dxa"/>
            <w:tcBorders>
              <w:bottom w:val="single" w:sz="4" w:space="0" w:color="auto"/>
            </w:tcBorders>
            <w:vAlign w:val="bottom"/>
          </w:tcPr>
          <w:p w:rsidR="00CC6BB1" w:rsidRPr="009C220D" w:rsidRDefault="00CC6BB1" w:rsidP="00440CD8">
            <w:pPr>
              <w:pStyle w:val="FieldText"/>
            </w:pPr>
          </w:p>
        </w:tc>
        <w:tc>
          <w:tcPr>
            <w:tcW w:w="1495" w:type="dxa"/>
            <w:tcBorders>
              <w:bottom w:val="single" w:sz="4" w:space="0" w:color="auto"/>
            </w:tcBorders>
            <w:vAlign w:val="bottom"/>
          </w:tcPr>
          <w:p w:rsidR="00CC6BB1" w:rsidRPr="009C220D" w:rsidRDefault="00CC6BB1" w:rsidP="00440CD8">
            <w:pPr>
              <w:pStyle w:val="FieldText"/>
            </w:pPr>
          </w:p>
        </w:tc>
      </w:tr>
      <w:tr w:rsidR="002B652C" w:rsidRPr="005114CE" w:rsidTr="0000525E">
        <w:tc>
          <w:tcPr>
            <w:tcW w:w="1530" w:type="dxa"/>
            <w:vAlign w:val="bottom"/>
          </w:tcPr>
          <w:p w:rsidR="002B652C" w:rsidRPr="00D6155E" w:rsidRDefault="002B652C" w:rsidP="002B652C"/>
        </w:tc>
        <w:tc>
          <w:tcPr>
            <w:tcW w:w="4170" w:type="dxa"/>
            <w:tcBorders>
              <w:top w:val="single" w:sz="4" w:space="0" w:color="auto"/>
            </w:tcBorders>
            <w:vAlign w:val="bottom"/>
          </w:tcPr>
          <w:p w:rsidR="002B652C" w:rsidRPr="001973AA" w:rsidRDefault="00406060" w:rsidP="001973AA">
            <w:pPr>
              <w:pStyle w:val="Heading3"/>
            </w:pPr>
            <w:r>
              <w:t>First</w:t>
            </w:r>
          </w:p>
        </w:tc>
        <w:tc>
          <w:tcPr>
            <w:tcW w:w="2165" w:type="dxa"/>
            <w:tcBorders>
              <w:top w:val="single" w:sz="4" w:space="0" w:color="auto"/>
            </w:tcBorders>
            <w:vAlign w:val="bottom"/>
          </w:tcPr>
          <w:p w:rsidR="002B652C" w:rsidRPr="001973AA" w:rsidRDefault="00406060" w:rsidP="001973AA">
            <w:pPr>
              <w:pStyle w:val="Heading3"/>
            </w:pPr>
            <w:r>
              <w:t>Last</w:t>
            </w:r>
          </w:p>
        </w:tc>
        <w:tc>
          <w:tcPr>
            <w:tcW w:w="1495" w:type="dxa"/>
            <w:tcBorders>
              <w:top w:val="single" w:sz="4" w:space="0" w:color="auto"/>
            </w:tcBorders>
            <w:vAlign w:val="bottom"/>
          </w:tcPr>
          <w:p w:rsidR="002B652C" w:rsidRPr="001973AA" w:rsidRDefault="002B652C" w:rsidP="001973AA">
            <w:pPr>
              <w:pStyle w:val="Heading3"/>
            </w:pPr>
          </w:p>
        </w:tc>
      </w:tr>
    </w:tbl>
    <w:p w:rsidR="002B652C" w:rsidRDefault="002B652C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65"/>
        <w:gridCol w:w="1725"/>
        <w:gridCol w:w="3087"/>
        <w:gridCol w:w="2498"/>
        <w:gridCol w:w="1725"/>
      </w:tblGrid>
      <w:tr w:rsidR="00406060" w:rsidRPr="005114CE" w:rsidTr="00406060">
        <w:trPr>
          <w:trHeight w:val="432"/>
        </w:trPr>
        <w:tc>
          <w:tcPr>
            <w:tcW w:w="1765" w:type="dxa"/>
            <w:vAlign w:val="bottom"/>
          </w:tcPr>
          <w:p w:rsidR="00406060" w:rsidRPr="005114CE" w:rsidRDefault="00406060" w:rsidP="004E664A">
            <w:r>
              <w:t>Title</w:t>
            </w:r>
            <w:r w:rsidRPr="005114CE">
              <w:t>:</w:t>
            </w:r>
          </w:p>
        </w:tc>
        <w:tc>
          <w:tcPr>
            <w:tcW w:w="4812" w:type="dxa"/>
            <w:gridSpan w:val="2"/>
            <w:tcBorders>
              <w:bottom w:val="single" w:sz="4" w:space="0" w:color="auto"/>
            </w:tcBorders>
            <w:vAlign w:val="bottom"/>
          </w:tcPr>
          <w:p w:rsidR="00406060" w:rsidRPr="009C220D" w:rsidRDefault="00406060" w:rsidP="004E664A">
            <w:pPr>
              <w:pStyle w:val="FieldText"/>
            </w:pPr>
          </w:p>
        </w:tc>
        <w:tc>
          <w:tcPr>
            <w:tcW w:w="2498" w:type="dxa"/>
            <w:tcBorders>
              <w:bottom w:val="single" w:sz="4" w:space="0" w:color="auto"/>
            </w:tcBorders>
            <w:vAlign w:val="bottom"/>
          </w:tcPr>
          <w:p w:rsidR="00406060" w:rsidRPr="009C220D" w:rsidRDefault="00406060" w:rsidP="004E664A">
            <w:pPr>
              <w:pStyle w:val="FieldText"/>
            </w:pPr>
          </w:p>
        </w:tc>
        <w:tc>
          <w:tcPr>
            <w:tcW w:w="1725" w:type="dxa"/>
            <w:tcBorders>
              <w:bottom w:val="single" w:sz="4" w:space="0" w:color="auto"/>
            </w:tcBorders>
            <w:vAlign w:val="bottom"/>
          </w:tcPr>
          <w:p w:rsidR="00406060" w:rsidRPr="009C220D" w:rsidRDefault="00406060" w:rsidP="004E664A">
            <w:pPr>
              <w:pStyle w:val="FieldText"/>
            </w:pPr>
          </w:p>
        </w:tc>
      </w:tr>
      <w:tr w:rsidR="00406060" w:rsidRPr="005114CE" w:rsidTr="00406060">
        <w:trPr>
          <w:gridAfter w:val="3"/>
          <w:wAfter w:w="7310" w:type="dxa"/>
        </w:trPr>
        <w:tc>
          <w:tcPr>
            <w:tcW w:w="1765" w:type="dxa"/>
            <w:vAlign w:val="bottom"/>
          </w:tcPr>
          <w:p w:rsidR="00406060" w:rsidRPr="00D6155E" w:rsidRDefault="00406060" w:rsidP="004E664A"/>
        </w:tc>
        <w:tc>
          <w:tcPr>
            <w:tcW w:w="1725" w:type="dxa"/>
            <w:tcBorders>
              <w:top w:val="single" w:sz="4" w:space="0" w:color="auto"/>
            </w:tcBorders>
            <w:vAlign w:val="bottom"/>
          </w:tcPr>
          <w:p w:rsidR="00406060" w:rsidRPr="001973AA" w:rsidRDefault="00406060" w:rsidP="004E664A">
            <w:pPr>
              <w:pStyle w:val="Heading3"/>
            </w:pPr>
          </w:p>
        </w:tc>
      </w:tr>
    </w:tbl>
    <w:p w:rsidR="00406060" w:rsidRDefault="00406060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65"/>
        <w:gridCol w:w="4812"/>
        <w:gridCol w:w="2498"/>
        <w:gridCol w:w="1725"/>
      </w:tblGrid>
      <w:tr w:rsidR="00406060" w:rsidRPr="005114CE" w:rsidTr="004E664A">
        <w:trPr>
          <w:trHeight w:val="432"/>
        </w:trPr>
        <w:tc>
          <w:tcPr>
            <w:tcW w:w="1530" w:type="dxa"/>
            <w:vAlign w:val="bottom"/>
          </w:tcPr>
          <w:p w:rsidR="00406060" w:rsidRPr="005114CE" w:rsidRDefault="00406060" w:rsidP="004E664A">
            <w:r>
              <w:t>Phone</w:t>
            </w:r>
            <w:r w:rsidRPr="005114CE">
              <w:t>:</w:t>
            </w:r>
          </w:p>
        </w:tc>
        <w:tc>
          <w:tcPr>
            <w:tcW w:w="4170" w:type="dxa"/>
            <w:tcBorders>
              <w:bottom w:val="single" w:sz="4" w:space="0" w:color="auto"/>
            </w:tcBorders>
            <w:vAlign w:val="bottom"/>
          </w:tcPr>
          <w:p w:rsidR="00406060" w:rsidRPr="009C220D" w:rsidRDefault="00406060" w:rsidP="004E664A">
            <w:pPr>
              <w:pStyle w:val="FieldText"/>
            </w:pPr>
          </w:p>
        </w:tc>
        <w:tc>
          <w:tcPr>
            <w:tcW w:w="2165" w:type="dxa"/>
            <w:tcBorders>
              <w:bottom w:val="single" w:sz="4" w:space="0" w:color="auto"/>
            </w:tcBorders>
            <w:vAlign w:val="bottom"/>
          </w:tcPr>
          <w:p w:rsidR="00406060" w:rsidRPr="009C220D" w:rsidRDefault="00406060" w:rsidP="004E664A">
            <w:pPr>
              <w:pStyle w:val="FieldText"/>
            </w:pPr>
          </w:p>
        </w:tc>
        <w:tc>
          <w:tcPr>
            <w:tcW w:w="1495" w:type="dxa"/>
            <w:tcBorders>
              <w:bottom w:val="single" w:sz="4" w:space="0" w:color="auto"/>
            </w:tcBorders>
            <w:vAlign w:val="bottom"/>
          </w:tcPr>
          <w:p w:rsidR="00406060" w:rsidRPr="009C220D" w:rsidRDefault="00406060" w:rsidP="004E664A">
            <w:pPr>
              <w:pStyle w:val="FieldText"/>
            </w:pPr>
          </w:p>
        </w:tc>
      </w:tr>
      <w:tr w:rsidR="00406060" w:rsidRPr="005114CE" w:rsidTr="004E664A">
        <w:tc>
          <w:tcPr>
            <w:tcW w:w="1530" w:type="dxa"/>
            <w:vAlign w:val="bottom"/>
          </w:tcPr>
          <w:p w:rsidR="00406060" w:rsidRPr="00D6155E" w:rsidRDefault="00406060" w:rsidP="004E664A"/>
        </w:tc>
        <w:tc>
          <w:tcPr>
            <w:tcW w:w="4170" w:type="dxa"/>
            <w:tcBorders>
              <w:top w:val="single" w:sz="4" w:space="0" w:color="auto"/>
            </w:tcBorders>
            <w:vAlign w:val="bottom"/>
          </w:tcPr>
          <w:p w:rsidR="00406060" w:rsidRPr="001973AA" w:rsidRDefault="00406060" w:rsidP="004E664A">
            <w:pPr>
              <w:pStyle w:val="Heading3"/>
            </w:pPr>
          </w:p>
        </w:tc>
        <w:tc>
          <w:tcPr>
            <w:tcW w:w="2165" w:type="dxa"/>
            <w:tcBorders>
              <w:top w:val="single" w:sz="4" w:space="0" w:color="auto"/>
            </w:tcBorders>
            <w:vAlign w:val="bottom"/>
          </w:tcPr>
          <w:p w:rsidR="00406060" w:rsidRPr="001973AA" w:rsidRDefault="00406060" w:rsidP="004E664A">
            <w:pPr>
              <w:pStyle w:val="Heading3"/>
            </w:pPr>
          </w:p>
        </w:tc>
        <w:tc>
          <w:tcPr>
            <w:tcW w:w="1495" w:type="dxa"/>
            <w:tcBorders>
              <w:top w:val="single" w:sz="4" w:space="0" w:color="auto"/>
            </w:tcBorders>
            <w:vAlign w:val="bottom"/>
          </w:tcPr>
          <w:p w:rsidR="00406060" w:rsidRPr="001973AA" w:rsidRDefault="00406060" w:rsidP="004E664A">
            <w:pPr>
              <w:pStyle w:val="Heading3"/>
            </w:pPr>
          </w:p>
        </w:tc>
      </w:tr>
    </w:tbl>
    <w:p w:rsidR="00406060" w:rsidRDefault="00406060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65"/>
        <w:gridCol w:w="4812"/>
        <w:gridCol w:w="2498"/>
        <w:gridCol w:w="1725"/>
      </w:tblGrid>
      <w:tr w:rsidR="00406060" w:rsidRPr="005114CE" w:rsidTr="004E664A">
        <w:trPr>
          <w:trHeight w:val="432"/>
        </w:trPr>
        <w:tc>
          <w:tcPr>
            <w:tcW w:w="1530" w:type="dxa"/>
            <w:vAlign w:val="bottom"/>
          </w:tcPr>
          <w:p w:rsidR="00406060" w:rsidRPr="005114CE" w:rsidRDefault="00406060" w:rsidP="004E664A">
            <w:r>
              <w:t>Email</w:t>
            </w:r>
            <w:r w:rsidRPr="005114CE">
              <w:t>:</w:t>
            </w:r>
          </w:p>
        </w:tc>
        <w:tc>
          <w:tcPr>
            <w:tcW w:w="4170" w:type="dxa"/>
            <w:tcBorders>
              <w:bottom w:val="single" w:sz="4" w:space="0" w:color="auto"/>
            </w:tcBorders>
            <w:vAlign w:val="bottom"/>
          </w:tcPr>
          <w:p w:rsidR="00406060" w:rsidRPr="009C220D" w:rsidRDefault="00406060" w:rsidP="004E664A">
            <w:pPr>
              <w:pStyle w:val="FieldText"/>
            </w:pPr>
          </w:p>
        </w:tc>
        <w:tc>
          <w:tcPr>
            <w:tcW w:w="2165" w:type="dxa"/>
            <w:tcBorders>
              <w:bottom w:val="single" w:sz="4" w:space="0" w:color="auto"/>
            </w:tcBorders>
            <w:vAlign w:val="bottom"/>
          </w:tcPr>
          <w:p w:rsidR="00406060" w:rsidRPr="009C220D" w:rsidRDefault="00406060" w:rsidP="004E664A">
            <w:pPr>
              <w:pStyle w:val="FieldText"/>
            </w:pPr>
          </w:p>
        </w:tc>
        <w:tc>
          <w:tcPr>
            <w:tcW w:w="1495" w:type="dxa"/>
            <w:tcBorders>
              <w:bottom w:val="single" w:sz="4" w:space="0" w:color="auto"/>
            </w:tcBorders>
            <w:vAlign w:val="bottom"/>
          </w:tcPr>
          <w:p w:rsidR="00406060" w:rsidRPr="009C220D" w:rsidRDefault="00406060" w:rsidP="004E664A">
            <w:pPr>
              <w:pStyle w:val="FieldText"/>
            </w:pPr>
          </w:p>
        </w:tc>
      </w:tr>
      <w:tr w:rsidR="00406060" w:rsidRPr="005114CE" w:rsidTr="004E664A">
        <w:tc>
          <w:tcPr>
            <w:tcW w:w="1530" w:type="dxa"/>
            <w:vAlign w:val="bottom"/>
          </w:tcPr>
          <w:p w:rsidR="00406060" w:rsidRPr="00D6155E" w:rsidRDefault="00406060" w:rsidP="004E664A"/>
        </w:tc>
        <w:tc>
          <w:tcPr>
            <w:tcW w:w="4170" w:type="dxa"/>
            <w:tcBorders>
              <w:top w:val="single" w:sz="4" w:space="0" w:color="auto"/>
            </w:tcBorders>
            <w:vAlign w:val="bottom"/>
          </w:tcPr>
          <w:p w:rsidR="00406060" w:rsidRPr="001973AA" w:rsidRDefault="00406060" w:rsidP="004E664A">
            <w:pPr>
              <w:pStyle w:val="Heading3"/>
            </w:pPr>
          </w:p>
        </w:tc>
        <w:tc>
          <w:tcPr>
            <w:tcW w:w="2165" w:type="dxa"/>
            <w:tcBorders>
              <w:top w:val="single" w:sz="4" w:space="0" w:color="auto"/>
            </w:tcBorders>
            <w:vAlign w:val="bottom"/>
          </w:tcPr>
          <w:p w:rsidR="00406060" w:rsidRPr="001973AA" w:rsidRDefault="00406060" w:rsidP="004E664A">
            <w:pPr>
              <w:pStyle w:val="Heading3"/>
            </w:pPr>
          </w:p>
        </w:tc>
        <w:tc>
          <w:tcPr>
            <w:tcW w:w="1495" w:type="dxa"/>
            <w:tcBorders>
              <w:top w:val="single" w:sz="4" w:space="0" w:color="auto"/>
            </w:tcBorders>
            <w:vAlign w:val="bottom"/>
          </w:tcPr>
          <w:p w:rsidR="00406060" w:rsidRPr="001973AA" w:rsidRDefault="00406060" w:rsidP="004E664A">
            <w:pPr>
              <w:pStyle w:val="Heading3"/>
            </w:pPr>
          </w:p>
        </w:tc>
      </w:tr>
    </w:tbl>
    <w:p w:rsidR="00406060" w:rsidRDefault="00406060">
      <w:bookmarkStart w:id="0" w:name="_GoBack"/>
      <w:bookmarkEnd w:id="0"/>
    </w:p>
    <w:sectPr w:rsidR="00406060" w:rsidSect="008576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N-Regular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BFE22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1C84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60B9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33C8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03E1B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7456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7664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4C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E54A7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CE38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ysTQ0MTS3NDI0szRW0lEKTi0uzszPAykwrAUAgm2qqiwAAAA="/>
  </w:docVars>
  <w:rsids>
    <w:rsidRoot w:val="0085761B"/>
    <w:rsid w:val="0000525E"/>
    <w:rsid w:val="000071F7"/>
    <w:rsid w:val="0002798A"/>
    <w:rsid w:val="000406CB"/>
    <w:rsid w:val="00083002"/>
    <w:rsid w:val="00087B85"/>
    <w:rsid w:val="000A01F1"/>
    <w:rsid w:val="000C1163"/>
    <w:rsid w:val="000D2539"/>
    <w:rsid w:val="000E7854"/>
    <w:rsid w:val="000F2DF4"/>
    <w:rsid w:val="000F6783"/>
    <w:rsid w:val="00120C95"/>
    <w:rsid w:val="0014663E"/>
    <w:rsid w:val="00180664"/>
    <w:rsid w:val="001973AA"/>
    <w:rsid w:val="002123A6"/>
    <w:rsid w:val="00250014"/>
    <w:rsid w:val="00275BB5"/>
    <w:rsid w:val="00277CF7"/>
    <w:rsid w:val="00286F6A"/>
    <w:rsid w:val="00291C8C"/>
    <w:rsid w:val="002A1ECE"/>
    <w:rsid w:val="002A2510"/>
    <w:rsid w:val="002B27FD"/>
    <w:rsid w:val="002B4D1D"/>
    <w:rsid w:val="002B652C"/>
    <w:rsid w:val="002C10B1"/>
    <w:rsid w:val="002D0D1C"/>
    <w:rsid w:val="002D222A"/>
    <w:rsid w:val="003076FD"/>
    <w:rsid w:val="00317005"/>
    <w:rsid w:val="00335259"/>
    <w:rsid w:val="003929F1"/>
    <w:rsid w:val="003A1B63"/>
    <w:rsid w:val="003A41A1"/>
    <w:rsid w:val="003B2326"/>
    <w:rsid w:val="0040207F"/>
    <w:rsid w:val="00406060"/>
    <w:rsid w:val="00430E12"/>
    <w:rsid w:val="00437ED0"/>
    <w:rsid w:val="00440CD8"/>
    <w:rsid w:val="00443837"/>
    <w:rsid w:val="00450F66"/>
    <w:rsid w:val="00461739"/>
    <w:rsid w:val="00467865"/>
    <w:rsid w:val="0048685F"/>
    <w:rsid w:val="004A1437"/>
    <w:rsid w:val="004A4198"/>
    <w:rsid w:val="004A54EA"/>
    <w:rsid w:val="004B0578"/>
    <w:rsid w:val="004E34C6"/>
    <w:rsid w:val="004F62AD"/>
    <w:rsid w:val="00501AE8"/>
    <w:rsid w:val="00504B65"/>
    <w:rsid w:val="005114CE"/>
    <w:rsid w:val="0052122B"/>
    <w:rsid w:val="005557F6"/>
    <w:rsid w:val="00563778"/>
    <w:rsid w:val="005B4AE2"/>
    <w:rsid w:val="005E63CC"/>
    <w:rsid w:val="005F6E87"/>
    <w:rsid w:val="00613129"/>
    <w:rsid w:val="00617C65"/>
    <w:rsid w:val="006631D7"/>
    <w:rsid w:val="006D2635"/>
    <w:rsid w:val="006D779C"/>
    <w:rsid w:val="006E4F63"/>
    <w:rsid w:val="006E729E"/>
    <w:rsid w:val="007602AC"/>
    <w:rsid w:val="00774B67"/>
    <w:rsid w:val="00793AC6"/>
    <w:rsid w:val="007A71DE"/>
    <w:rsid w:val="007B199B"/>
    <w:rsid w:val="007B6119"/>
    <w:rsid w:val="007E2A15"/>
    <w:rsid w:val="007E32E7"/>
    <w:rsid w:val="008107D6"/>
    <w:rsid w:val="00841645"/>
    <w:rsid w:val="00852EC6"/>
    <w:rsid w:val="0085761B"/>
    <w:rsid w:val="0088782D"/>
    <w:rsid w:val="008B7081"/>
    <w:rsid w:val="008E72CF"/>
    <w:rsid w:val="00902964"/>
    <w:rsid w:val="00937437"/>
    <w:rsid w:val="0094790F"/>
    <w:rsid w:val="00966B90"/>
    <w:rsid w:val="009737B7"/>
    <w:rsid w:val="009802C4"/>
    <w:rsid w:val="009976D9"/>
    <w:rsid w:val="00997A3E"/>
    <w:rsid w:val="009A4EA3"/>
    <w:rsid w:val="009A55DC"/>
    <w:rsid w:val="009C220D"/>
    <w:rsid w:val="00A211B2"/>
    <w:rsid w:val="00A2727E"/>
    <w:rsid w:val="00A35524"/>
    <w:rsid w:val="00A74F99"/>
    <w:rsid w:val="00A82BA3"/>
    <w:rsid w:val="00A92012"/>
    <w:rsid w:val="00A94ACC"/>
    <w:rsid w:val="00AC47F2"/>
    <w:rsid w:val="00AE6FA4"/>
    <w:rsid w:val="00B03907"/>
    <w:rsid w:val="00B11811"/>
    <w:rsid w:val="00B311E1"/>
    <w:rsid w:val="00B46F56"/>
    <w:rsid w:val="00B4735C"/>
    <w:rsid w:val="00B77CB0"/>
    <w:rsid w:val="00B90EC2"/>
    <w:rsid w:val="00BA268F"/>
    <w:rsid w:val="00C079CA"/>
    <w:rsid w:val="00C133F3"/>
    <w:rsid w:val="00C255F7"/>
    <w:rsid w:val="00C67741"/>
    <w:rsid w:val="00C74647"/>
    <w:rsid w:val="00C76039"/>
    <w:rsid w:val="00C76480"/>
    <w:rsid w:val="00C92FD6"/>
    <w:rsid w:val="00CC6598"/>
    <w:rsid w:val="00CC6BB1"/>
    <w:rsid w:val="00D14E73"/>
    <w:rsid w:val="00D6155E"/>
    <w:rsid w:val="00DC47A2"/>
    <w:rsid w:val="00DE1551"/>
    <w:rsid w:val="00DE7FB7"/>
    <w:rsid w:val="00E20DDA"/>
    <w:rsid w:val="00E32A8B"/>
    <w:rsid w:val="00E36054"/>
    <w:rsid w:val="00E37E7B"/>
    <w:rsid w:val="00E46E04"/>
    <w:rsid w:val="00E87396"/>
    <w:rsid w:val="00EC42A3"/>
    <w:rsid w:val="00F03FC7"/>
    <w:rsid w:val="00F07933"/>
    <w:rsid w:val="00F83033"/>
    <w:rsid w:val="00F966AA"/>
    <w:rsid w:val="00FB538F"/>
    <w:rsid w:val="00FC3071"/>
    <w:rsid w:val="00FD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74410A"/>
  <w15:docId w15:val="{16CA3444-EA23-40D3-ADDA-97CEB9FBC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973AA"/>
    <w:rPr>
      <w:rFonts w:asciiTheme="minorHAnsi" w:hAnsiTheme="minorHAnsi"/>
      <w:sz w:val="18"/>
      <w:szCs w:val="24"/>
    </w:rPr>
  </w:style>
  <w:style w:type="paragraph" w:styleId="Heading1">
    <w:name w:val="heading 1"/>
    <w:basedOn w:val="Normal"/>
    <w:next w:val="Normal"/>
    <w:qFormat/>
    <w:rsid w:val="0000525E"/>
    <w:pPr>
      <w:spacing w:before="200" w:after="120"/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next w:val="Normal"/>
    <w:qFormat/>
    <w:rsid w:val="001973AA"/>
    <w:pPr>
      <w:shd w:val="clear" w:color="auto" w:fill="404040" w:themeFill="text1" w:themeFillTint="BF"/>
      <w:spacing w:before="200"/>
      <w:jc w:val="center"/>
      <w:outlineLvl w:val="1"/>
    </w:pPr>
    <w:rPr>
      <w:rFonts w:asciiTheme="majorHAnsi" w:hAnsiTheme="majorHAnsi"/>
      <w:b/>
      <w:color w:val="FFFFFF" w:themeColor="background1"/>
      <w:sz w:val="22"/>
    </w:rPr>
  </w:style>
  <w:style w:type="paragraph" w:styleId="Heading3">
    <w:name w:val="heading 3"/>
    <w:basedOn w:val="Normal"/>
    <w:next w:val="Normal"/>
    <w:qFormat/>
    <w:rsid w:val="001973AA"/>
    <w:pPr>
      <w:outlineLvl w:val="2"/>
    </w:pPr>
    <w:rPr>
      <w:i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2798A"/>
    <w:rPr>
      <w:rFonts w:ascii="Tahoma" w:hAnsi="Tahoma" w:cs="Tahoma"/>
      <w:sz w:val="16"/>
      <w:szCs w:val="16"/>
    </w:rPr>
  </w:style>
  <w:style w:type="paragraph" w:customStyle="1" w:styleId="FieldText">
    <w:name w:val="Field Text"/>
    <w:basedOn w:val="Normal"/>
    <w:next w:val="Normal"/>
    <w:link w:val="FieldTextChar"/>
    <w:qFormat/>
    <w:rsid w:val="002B652C"/>
    <w:rPr>
      <w:b/>
      <w:szCs w:val="19"/>
    </w:rPr>
  </w:style>
  <w:style w:type="character" w:customStyle="1" w:styleId="FieldTextChar">
    <w:name w:val="Field Text Char"/>
    <w:basedOn w:val="DefaultParagraphFont"/>
    <w:link w:val="FieldText"/>
    <w:rsid w:val="002B652C"/>
    <w:rPr>
      <w:rFonts w:ascii="Arial" w:hAnsi="Arial"/>
      <w:b/>
      <w:sz w:val="19"/>
      <w:szCs w:val="19"/>
      <w:lang w:val="en-US" w:eastAsia="en-US" w:bidi="ar-SA"/>
    </w:rPr>
  </w:style>
  <w:style w:type="table" w:styleId="TableGrid">
    <w:name w:val="Table Grid"/>
    <w:basedOn w:val="TableNormal"/>
    <w:uiPriority w:val="59"/>
    <w:rsid w:val="002B65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anyName">
    <w:name w:val="Company Name"/>
    <w:basedOn w:val="Normal"/>
    <w:qFormat/>
    <w:rsid w:val="001973AA"/>
    <w:pPr>
      <w:jc w:val="right"/>
    </w:pPr>
    <w:rPr>
      <w:rFonts w:asciiTheme="majorHAnsi" w:hAnsiTheme="majorHAnsi"/>
      <w:b/>
      <w:color w:val="404040" w:themeColor="text1" w:themeTint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ssis\AppData\Roaming\Microsoft\Templates\Employee%20information%20for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22073C0-86DA-408F-93BC-FF8ADF6DA71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Employee information form</Template>
  <TotalTime>3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Employee information form</vt:lpstr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 information form</dc:title>
  <dc:creator>Missi Sousa</dc:creator>
  <cp:keywords/>
  <cp:lastModifiedBy>Missi Sousa</cp:lastModifiedBy>
  <cp:revision>4</cp:revision>
  <cp:lastPrinted>2002-03-15T16:02:00Z</cp:lastPrinted>
  <dcterms:created xsi:type="dcterms:W3CDTF">2016-09-09T21:44:00Z</dcterms:created>
  <dcterms:modified xsi:type="dcterms:W3CDTF">2016-09-13T14:05:00Z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TC060889361033</vt:lpwstr>
  </property>
</Properties>
</file>