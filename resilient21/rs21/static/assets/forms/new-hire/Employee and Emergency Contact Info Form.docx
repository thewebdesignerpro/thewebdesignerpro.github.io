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0"/>
        <w:gridCol w:w="5400"/>
      </w:tblGrid>
      <w:tr w:rsidR="002B652C" w:rsidTr="002B652C">
        <w:tc>
          <w:tcPr>
            <w:tcW w:w="4788" w:type="dxa"/>
          </w:tcPr>
          <w:p w:rsidR="002B652C" w:rsidRDefault="0085761B" w:rsidP="002B652C">
            <w:r w:rsidRPr="00F977E3">
              <w:rPr>
                <w:rFonts w:ascii="DIN-Regular" w:hAnsi="DIN-Regular" w:cs="Arial"/>
                <w:noProof/>
                <w:sz w:val="48"/>
                <w:szCs w:val="48"/>
              </w:rPr>
              <w:drawing>
                <wp:inline distT="0" distB="0" distL="0" distR="0">
                  <wp:extent cx="1821180" cy="892157"/>
                  <wp:effectExtent l="0" t="0" r="0" b="0"/>
                  <wp:docPr id="1" name="Picture 1" descr="R21 Logo_col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R21 Logo_col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33320" cy="8981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:rsidR="002B652C" w:rsidRDefault="0085761B" w:rsidP="002B652C">
            <w:pPr>
              <w:pStyle w:val="CompanyName"/>
            </w:pPr>
            <w:r>
              <w:t>Resilient Solutions 21</w:t>
            </w:r>
          </w:p>
        </w:tc>
      </w:tr>
    </w:tbl>
    <w:p w:rsidR="00467865" w:rsidRPr="00275BB5" w:rsidRDefault="00B93B80" w:rsidP="002B652C">
      <w:pPr>
        <w:pStyle w:val="Heading1"/>
      </w:pPr>
      <w:r>
        <w:t xml:space="preserve">Employee </w:t>
      </w:r>
      <w:r w:rsidR="00CC6BB1">
        <w:t>Information</w:t>
      </w:r>
    </w:p>
    <w:p w:rsidR="002B652C" w:rsidRDefault="002B652C" w:rsidP="002B652C">
      <w:pPr>
        <w:pStyle w:val="Heading2"/>
      </w:pPr>
      <w:r>
        <w:t>Pe</w:t>
      </w:r>
      <w:r w:rsidRPr="002B652C">
        <w:t xml:space="preserve">rsonal </w:t>
      </w:r>
      <w:r>
        <w:t>Information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65"/>
        <w:gridCol w:w="4812"/>
        <w:gridCol w:w="2498"/>
        <w:gridCol w:w="1725"/>
      </w:tblGrid>
      <w:tr w:rsidR="008E72CF" w:rsidRPr="005114CE" w:rsidTr="0000525E">
        <w:trPr>
          <w:trHeight w:val="432"/>
        </w:trPr>
        <w:tc>
          <w:tcPr>
            <w:tcW w:w="1530" w:type="dxa"/>
            <w:vAlign w:val="bottom"/>
          </w:tcPr>
          <w:p w:rsidR="00CC6BB1" w:rsidRPr="005114CE" w:rsidRDefault="00CC6BB1" w:rsidP="002B652C">
            <w:r w:rsidRPr="00D6155E">
              <w:t>Full Name</w:t>
            </w:r>
            <w:r w:rsidRPr="005114CE">
              <w:t>:</w:t>
            </w:r>
          </w:p>
        </w:tc>
        <w:tc>
          <w:tcPr>
            <w:tcW w:w="4170" w:type="dxa"/>
            <w:tcBorders>
              <w:bottom w:val="single" w:sz="4" w:space="0" w:color="auto"/>
            </w:tcBorders>
            <w:vAlign w:val="bottom"/>
          </w:tcPr>
          <w:p w:rsidR="00CC6BB1" w:rsidRPr="009C220D" w:rsidRDefault="00CC6BB1" w:rsidP="00440CD8">
            <w:pPr>
              <w:pStyle w:val="FieldText"/>
            </w:pPr>
          </w:p>
        </w:tc>
        <w:tc>
          <w:tcPr>
            <w:tcW w:w="2165" w:type="dxa"/>
            <w:tcBorders>
              <w:bottom w:val="single" w:sz="4" w:space="0" w:color="auto"/>
            </w:tcBorders>
            <w:vAlign w:val="bottom"/>
          </w:tcPr>
          <w:p w:rsidR="00CC6BB1" w:rsidRPr="009C220D" w:rsidRDefault="00CC6BB1" w:rsidP="00440CD8">
            <w:pPr>
              <w:pStyle w:val="FieldText"/>
            </w:pPr>
          </w:p>
        </w:tc>
        <w:tc>
          <w:tcPr>
            <w:tcW w:w="1495" w:type="dxa"/>
            <w:tcBorders>
              <w:bottom w:val="single" w:sz="4" w:space="0" w:color="auto"/>
            </w:tcBorders>
            <w:vAlign w:val="bottom"/>
          </w:tcPr>
          <w:p w:rsidR="00CC6BB1" w:rsidRPr="009C220D" w:rsidRDefault="00CC6BB1" w:rsidP="00440CD8">
            <w:pPr>
              <w:pStyle w:val="FieldText"/>
            </w:pPr>
          </w:p>
        </w:tc>
      </w:tr>
      <w:tr w:rsidR="002B652C" w:rsidRPr="005114CE" w:rsidTr="0000525E">
        <w:tc>
          <w:tcPr>
            <w:tcW w:w="1530" w:type="dxa"/>
            <w:vAlign w:val="bottom"/>
          </w:tcPr>
          <w:p w:rsidR="002B652C" w:rsidRPr="00D6155E" w:rsidRDefault="002B652C" w:rsidP="002B652C"/>
        </w:tc>
        <w:tc>
          <w:tcPr>
            <w:tcW w:w="4170" w:type="dxa"/>
            <w:tcBorders>
              <w:top w:val="single" w:sz="4" w:space="0" w:color="auto"/>
            </w:tcBorders>
            <w:vAlign w:val="bottom"/>
          </w:tcPr>
          <w:p w:rsidR="002B652C" w:rsidRPr="001973AA" w:rsidRDefault="002B652C" w:rsidP="001973AA">
            <w:pPr>
              <w:pStyle w:val="Heading3"/>
            </w:pPr>
            <w:r w:rsidRPr="001973AA">
              <w:t>Last</w:t>
            </w:r>
          </w:p>
        </w:tc>
        <w:tc>
          <w:tcPr>
            <w:tcW w:w="2165" w:type="dxa"/>
            <w:tcBorders>
              <w:top w:val="single" w:sz="4" w:space="0" w:color="auto"/>
            </w:tcBorders>
            <w:vAlign w:val="bottom"/>
          </w:tcPr>
          <w:p w:rsidR="002B652C" w:rsidRPr="001973AA" w:rsidRDefault="002B652C" w:rsidP="001973AA">
            <w:pPr>
              <w:pStyle w:val="Heading3"/>
            </w:pPr>
            <w:r w:rsidRPr="001973AA">
              <w:t>First</w:t>
            </w:r>
          </w:p>
        </w:tc>
        <w:tc>
          <w:tcPr>
            <w:tcW w:w="1495" w:type="dxa"/>
            <w:tcBorders>
              <w:top w:val="single" w:sz="4" w:space="0" w:color="auto"/>
            </w:tcBorders>
            <w:vAlign w:val="bottom"/>
          </w:tcPr>
          <w:p w:rsidR="002B652C" w:rsidRPr="001973AA" w:rsidRDefault="002B652C" w:rsidP="001973AA">
            <w:pPr>
              <w:pStyle w:val="Heading3"/>
            </w:pPr>
            <w:r w:rsidRPr="001973AA">
              <w:t>M.I.</w:t>
            </w:r>
          </w:p>
        </w:tc>
      </w:tr>
    </w:tbl>
    <w:p w:rsidR="002B652C" w:rsidRDefault="002B652C"/>
    <w:tbl>
      <w:tblPr>
        <w:tblW w:w="500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65"/>
        <w:gridCol w:w="7310"/>
        <w:gridCol w:w="1725"/>
      </w:tblGrid>
      <w:tr w:rsidR="00277CF7" w:rsidRPr="005114CE" w:rsidTr="0000525E">
        <w:trPr>
          <w:trHeight w:val="288"/>
        </w:trPr>
        <w:tc>
          <w:tcPr>
            <w:tcW w:w="1530" w:type="dxa"/>
            <w:vAlign w:val="bottom"/>
          </w:tcPr>
          <w:p w:rsidR="00A82BA3" w:rsidRPr="005114CE" w:rsidRDefault="00A82BA3" w:rsidP="002B652C">
            <w:r w:rsidRPr="005114CE">
              <w:t>Address:</w:t>
            </w:r>
          </w:p>
        </w:tc>
        <w:tc>
          <w:tcPr>
            <w:tcW w:w="6335" w:type="dxa"/>
            <w:tcBorders>
              <w:bottom w:val="single" w:sz="4" w:space="0" w:color="auto"/>
            </w:tcBorders>
            <w:vAlign w:val="bottom"/>
          </w:tcPr>
          <w:p w:rsidR="00A82BA3" w:rsidRPr="009C220D" w:rsidRDefault="00A82BA3" w:rsidP="00440CD8">
            <w:pPr>
              <w:pStyle w:val="FieldText"/>
            </w:pPr>
          </w:p>
        </w:tc>
        <w:tc>
          <w:tcPr>
            <w:tcW w:w="1495" w:type="dxa"/>
            <w:tcBorders>
              <w:bottom w:val="single" w:sz="4" w:space="0" w:color="auto"/>
            </w:tcBorders>
            <w:vAlign w:val="bottom"/>
          </w:tcPr>
          <w:p w:rsidR="00A82BA3" w:rsidRPr="009C220D" w:rsidRDefault="00A82BA3" w:rsidP="00440CD8">
            <w:pPr>
              <w:pStyle w:val="FieldText"/>
            </w:pPr>
          </w:p>
        </w:tc>
      </w:tr>
      <w:tr w:rsidR="002B652C" w:rsidRPr="005114CE" w:rsidTr="0000525E">
        <w:tc>
          <w:tcPr>
            <w:tcW w:w="1530" w:type="dxa"/>
            <w:vAlign w:val="bottom"/>
          </w:tcPr>
          <w:p w:rsidR="002B652C" w:rsidRPr="005114CE" w:rsidRDefault="002B652C" w:rsidP="002B652C"/>
        </w:tc>
        <w:tc>
          <w:tcPr>
            <w:tcW w:w="6335" w:type="dxa"/>
            <w:tcBorders>
              <w:top w:val="single" w:sz="4" w:space="0" w:color="auto"/>
            </w:tcBorders>
            <w:vAlign w:val="bottom"/>
          </w:tcPr>
          <w:p w:rsidR="002B652C" w:rsidRPr="001973AA" w:rsidRDefault="002B652C" w:rsidP="001973AA">
            <w:pPr>
              <w:pStyle w:val="Heading3"/>
            </w:pPr>
            <w:r w:rsidRPr="001973AA">
              <w:t>Street Address</w:t>
            </w:r>
          </w:p>
        </w:tc>
        <w:tc>
          <w:tcPr>
            <w:tcW w:w="1495" w:type="dxa"/>
            <w:tcBorders>
              <w:top w:val="single" w:sz="4" w:space="0" w:color="auto"/>
            </w:tcBorders>
            <w:vAlign w:val="bottom"/>
          </w:tcPr>
          <w:p w:rsidR="002B652C" w:rsidRPr="001973AA" w:rsidRDefault="002B652C" w:rsidP="001973AA">
            <w:pPr>
              <w:pStyle w:val="Heading3"/>
            </w:pPr>
            <w:r w:rsidRPr="001973AA">
              <w:t>Apartment/Unit #</w:t>
            </w:r>
          </w:p>
        </w:tc>
      </w:tr>
    </w:tbl>
    <w:p w:rsidR="002B652C" w:rsidRDefault="002B652C"/>
    <w:tbl>
      <w:tblPr>
        <w:tblW w:w="500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66"/>
        <w:gridCol w:w="5956"/>
        <w:gridCol w:w="1353"/>
        <w:gridCol w:w="1725"/>
      </w:tblGrid>
      <w:tr w:rsidR="00C76039" w:rsidRPr="005114CE" w:rsidTr="0000525E">
        <w:trPr>
          <w:trHeight w:val="288"/>
        </w:trPr>
        <w:tc>
          <w:tcPr>
            <w:tcW w:w="1530" w:type="dxa"/>
            <w:vAlign w:val="bottom"/>
          </w:tcPr>
          <w:p w:rsidR="00C76039" w:rsidRPr="005114CE" w:rsidRDefault="00C76039" w:rsidP="002B652C"/>
        </w:tc>
        <w:tc>
          <w:tcPr>
            <w:tcW w:w="5162" w:type="dxa"/>
            <w:tcBorders>
              <w:bottom w:val="single" w:sz="4" w:space="0" w:color="auto"/>
            </w:tcBorders>
            <w:vAlign w:val="bottom"/>
          </w:tcPr>
          <w:p w:rsidR="00C76039" w:rsidRPr="009C220D" w:rsidRDefault="00C76039" w:rsidP="00440CD8">
            <w:pPr>
              <w:pStyle w:val="FieldText"/>
            </w:pPr>
          </w:p>
        </w:tc>
        <w:tc>
          <w:tcPr>
            <w:tcW w:w="1173" w:type="dxa"/>
            <w:tcBorders>
              <w:bottom w:val="single" w:sz="4" w:space="0" w:color="auto"/>
            </w:tcBorders>
            <w:vAlign w:val="bottom"/>
          </w:tcPr>
          <w:p w:rsidR="00C76039" w:rsidRPr="005114CE" w:rsidRDefault="00C76039" w:rsidP="00440CD8">
            <w:pPr>
              <w:pStyle w:val="FieldText"/>
            </w:pPr>
          </w:p>
        </w:tc>
        <w:tc>
          <w:tcPr>
            <w:tcW w:w="1495" w:type="dxa"/>
            <w:tcBorders>
              <w:bottom w:val="single" w:sz="4" w:space="0" w:color="auto"/>
            </w:tcBorders>
            <w:vAlign w:val="bottom"/>
          </w:tcPr>
          <w:p w:rsidR="00C76039" w:rsidRPr="005114CE" w:rsidRDefault="00C76039" w:rsidP="00440CD8">
            <w:pPr>
              <w:pStyle w:val="FieldText"/>
            </w:pPr>
          </w:p>
        </w:tc>
      </w:tr>
      <w:tr w:rsidR="002B652C" w:rsidRPr="005114CE" w:rsidTr="0000525E">
        <w:tc>
          <w:tcPr>
            <w:tcW w:w="1530" w:type="dxa"/>
            <w:vAlign w:val="bottom"/>
          </w:tcPr>
          <w:p w:rsidR="002B652C" w:rsidRPr="005114CE" w:rsidRDefault="002B652C" w:rsidP="002B652C"/>
        </w:tc>
        <w:tc>
          <w:tcPr>
            <w:tcW w:w="5162" w:type="dxa"/>
            <w:tcBorders>
              <w:top w:val="single" w:sz="4" w:space="0" w:color="auto"/>
            </w:tcBorders>
            <w:vAlign w:val="bottom"/>
          </w:tcPr>
          <w:p w:rsidR="002B652C" w:rsidRPr="001973AA" w:rsidRDefault="002B652C" w:rsidP="001973AA">
            <w:pPr>
              <w:pStyle w:val="Heading3"/>
            </w:pPr>
            <w:r w:rsidRPr="001973AA">
              <w:t>City</w:t>
            </w:r>
          </w:p>
        </w:tc>
        <w:tc>
          <w:tcPr>
            <w:tcW w:w="1173" w:type="dxa"/>
            <w:tcBorders>
              <w:top w:val="single" w:sz="4" w:space="0" w:color="auto"/>
            </w:tcBorders>
            <w:vAlign w:val="bottom"/>
          </w:tcPr>
          <w:p w:rsidR="002B652C" w:rsidRPr="001973AA" w:rsidRDefault="002B652C" w:rsidP="001973AA">
            <w:pPr>
              <w:pStyle w:val="Heading3"/>
            </w:pPr>
            <w:r w:rsidRPr="001973AA">
              <w:t>State</w:t>
            </w:r>
          </w:p>
        </w:tc>
        <w:tc>
          <w:tcPr>
            <w:tcW w:w="1495" w:type="dxa"/>
            <w:tcBorders>
              <w:top w:val="single" w:sz="4" w:space="0" w:color="auto"/>
            </w:tcBorders>
            <w:vAlign w:val="bottom"/>
          </w:tcPr>
          <w:p w:rsidR="002B652C" w:rsidRPr="001973AA" w:rsidRDefault="002B652C" w:rsidP="001973AA">
            <w:pPr>
              <w:pStyle w:val="Heading3"/>
            </w:pPr>
            <w:r w:rsidRPr="001973AA">
              <w:t>ZIP Code</w:t>
            </w:r>
          </w:p>
        </w:tc>
      </w:tr>
    </w:tbl>
    <w:p w:rsidR="002B652C" w:rsidRDefault="002B652C"/>
    <w:tbl>
      <w:tblPr>
        <w:tblW w:w="500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66"/>
        <w:gridCol w:w="3285"/>
        <w:gridCol w:w="1816"/>
        <w:gridCol w:w="3933"/>
      </w:tblGrid>
      <w:tr w:rsidR="00277CF7" w:rsidRPr="005114CE" w:rsidTr="001973AA">
        <w:trPr>
          <w:trHeight w:val="288"/>
        </w:trPr>
        <w:tc>
          <w:tcPr>
            <w:tcW w:w="1530" w:type="dxa"/>
            <w:vAlign w:val="bottom"/>
          </w:tcPr>
          <w:p w:rsidR="00841645" w:rsidRPr="005114CE" w:rsidRDefault="00CC6BB1" w:rsidP="002B652C">
            <w:r>
              <w:t xml:space="preserve">Home </w:t>
            </w:r>
            <w:r w:rsidR="00841645" w:rsidRPr="005114CE">
              <w:t>Phone:</w:t>
            </w:r>
          </w:p>
        </w:tc>
        <w:tc>
          <w:tcPr>
            <w:tcW w:w="2847" w:type="dxa"/>
            <w:tcBorders>
              <w:bottom w:val="single" w:sz="4" w:space="0" w:color="auto"/>
            </w:tcBorders>
            <w:vAlign w:val="bottom"/>
          </w:tcPr>
          <w:p w:rsidR="00841645" w:rsidRPr="008E72CF" w:rsidRDefault="00841645" w:rsidP="00937437">
            <w:pPr>
              <w:pStyle w:val="FieldText"/>
            </w:pPr>
          </w:p>
        </w:tc>
        <w:tc>
          <w:tcPr>
            <w:tcW w:w="1574" w:type="dxa"/>
            <w:vAlign w:val="bottom"/>
          </w:tcPr>
          <w:p w:rsidR="00841645" w:rsidRPr="005114CE" w:rsidRDefault="00277CF7" w:rsidP="002B652C">
            <w:r>
              <w:t xml:space="preserve">Alternate </w:t>
            </w:r>
            <w:r w:rsidR="008E72CF">
              <w:t>Phone:</w:t>
            </w:r>
          </w:p>
        </w:tc>
        <w:tc>
          <w:tcPr>
            <w:tcW w:w="3409" w:type="dxa"/>
            <w:tcBorders>
              <w:bottom w:val="single" w:sz="4" w:space="0" w:color="auto"/>
            </w:tcBorders>
            <w:vAlign w:val="bottom"/>
          </w:tcPr>
          <w:p w:rsidR="00841645" w:rsidRPr="009C220D" w:rsidRDefault="00841645" w:rsidP="00440CD8">
            <w:pPr>
              <w:pStyle w:val="FieldText"/>
            </w:pPr>
          </w:p>
        </w:tc>
      </w:tr>
    </w:tbl>
    <w:p w:rsidR="002B652C" w:rsidRDefault="002B652C"/>
    <w:tbl>
      <w:tblPr>
        <w:tblW w:w="500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65"/>
        <w:gridCol w:w="9035"/>
      </w:tblGrid>
      <w:tr w:rsidR="008E72CF" w:rsidRPr="005114CE" w:rsidTr="00B93B80">
        <w:trPr>
          <w:trHeight w:val="432"/>
        </w:trPr>
        <w:tc>
          <w:tcPr>
            <w:tcW w:w="1765" w:type="dxa"/>
            <w:vAlign w:val="bottom"/>
          </w:tcPr>
          <w:p w:rsidR="008E72CF" w:rsidRPr="005114CE" w:rsidRDefault="0000525E" w:rsidP="002B652C">
            <w:r>
              <w:t>Email</w:t>
            </w:r>
            <w:r w:rsidR="006B2C84">
              <w:t>:</w:t>
            </w:r>
            <w:bookmarkStart w:id="0" w:name="_GoBack"/>
            <w:bookmarkEnd w:id="0"/>
          </w:p>
        </w:tc>
        <w:tc>
          <w:tcPr>
            <w:tcW w:w="9035" w:type="dxa"/>
            <w:tcBorders>
              <w:bottom w:val="single" w:sz="4" w:space="0" w:color="auto"/>
            </w:tcBorders>
            <w:vAlign w:val="bottom"/>
          </w:tcPr>
          <w:p w:rsidR="008E72CF" w:rsidRPr="008E72CF" w:rsidRDefault="008E72CF" w:rsidP="00937437">
            <w:pPr>
              <w:pStyle w:val="FieldText"/>
            </w:pPr>
          </w:p>
        </w:tc>
      </w:tr>
    </w:tbl>
    <w:p w:rsidR="0000525E" w:rsidRDefault="0000525E"/>
    <w:tbl>
      <w:tblPr>
        <w:tblW w:w="500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65"/>
        <w:gridCol w:w="9035"/>
      </w:tblGrid>
      <w:tr w:rsidR="008E72CF" w:rsidRPr="005114CE" w:rsidTr="001973AA">
        <w:trPr>
          <w:trHeight w:val="432"/>
        </w:trPr>
        <w:tc>
          <w:tcPr>
            <w:tcW w:w="1530" w:type="dxa"/>
            <w:vAlign w:val="bottom"/>
          </w:tcPr>
          <w:p w:rsidR="006B2C84" w:rsidRDefault="006B2C84" w:rsidP="002B652C"/>
          <w:p w:rsidR="006B2C84" w:rsidRDefault="006B2C84" w:rsidP="002B652C">
            <w:r>
              <w:t>Birthday:</w:t>
            </w:r>
          </w:p>
          <w:p w:rsidR="006B2C84" w:rsidRDefault="006B2C84" w:rsidP="002B652C"/>
          <w:p w:rsidR="008E72CF" w:rsidRPr="005114CE" w:rsidRDefault="008E72CF" w:rsidP="002B652C">
            <w:r>
              <w:t>Spouse’s Name:</w:t>
            </w:r>
          </w:p>
        </w:tc>
        <w:tc>
          <w:tcPr>
            <w:tcW w:w="7830" w:type="dxa"/>
            <w:tcBorders>
              <w:bottom w:val="single" w:sz="4" w:space="0" w:color="auto"/>
            </w:tcBorders>
            <w:vAlign w:val="bottom"/>
          </w:tcPr>
          <w:p w:rsidR="008E72CF" w:rsidRPr="008E72CF" w:rsidRDefault="008E72CF" w:rsidP="00937437">
            <w:pPr>
              <w:pStyle w:val="FieldText"/>
            </w:pPr>
          </w:p>
        </w:tc>
      </w:tr>
    </w:tbl>
    <w:p w:rsidR="0000525E" w:rsidRDefault="0000525E"/>
    <w:tbl>
      <w:tblPr>
        <w:tblW w:w="500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65"/>
        <w:gridCol w:w="3592"/>
        <w:gridCol w:w="2288"/>
        <w:gridCol w:w="3155"/>
      </w:tblGrid>
      <w:tr w:rsidR="008E72CF" w:rsidRPr="005114CE" w:rsidTr="001973AA">
        <w:trPr>
          <w:trHeight w:val="432"/>
        </w:trPr>
        <w:tc>
          <w:tcPr>
            <w:tcW w:w="1530" w:type="dxa"/>
            <w:vAlign w:val="bottom"/>
          </w:tcPr>
          <w:p w:rsidR="008E72CF" w:rsidRPr="005114CE" w:rsidRDefault="008E72CF" w:rsidP="002B652C">
            <w:r>
              <w:t>Spouse’s Employer:</w:t>
            </w:r>
          </w:p>
        </w:tc>
        <w:tc>
          <w:tcPr>
            <w:tcW w:w="3113" w:type="dxa"/>
            <w:tcBorders>
              <w:bottom w:val="single" w:sz="4" w:space="0" w:color="auto"/>
            </w:tcBorders>
            <w:vAlign w:val="bottom"/>
          </w:tcPr>
          <w:p w:rsidR="008E72CF" w:rsidRPr="009C220D" w:rsidRDefault="008E72CF" w:rsidP="00617C65">
            <w:pPr>
              <w:pStyle w:val="FieldText"/>
            </w:pPr>
          </w:p>
        </w:tc>
        <w:tc>
          <w:tcPr>
            <w:tcW w:w="1983" w:type="dxa"/>
            <w:vAlign w:val="bottom"/>
          </w:tcPr>
          <w:p w:rsidR="008E72CF" w:rsidRPr="008E72CF" w:rsidRDefault="008E72CF" w:rsidP="002B652C">
            <w:r w:rsidRPr="008E72CF">
              <w:t>Spouse’s Work Phone:</w:t>
            </w:r>
          </w:p>
        </w:tc>
        <w:tc>
          <w:tcPr>
            <w:tcW w:w="2734" w:type="dxa"/>
            <w:tcBorders>
              <w:bottom w:val="single" w:sz="4" w:space="0" w:color="auto"/>
            </w:tcBorders>
            <w:vAlign w:val="bottom"/>
          </w:tcPr>
          <w:p w:rsidR="008E72CF" w:rsidRPr="009C220D" w:rsidRDefault="008E72CF" w:rsidP="00617C65">
            <w:pPr>
              <w:pStyle w:val="FieldText"/>
            </w:pPr>
          </w:p>
        </w:tc>
      </w:tr>
    </w:tbl>
    <w:p w:rsidR="0000525E" w:rsidRDefault="0000525E" w:rsidP="0000525E">
      <w:pPr>
        <w:pStyle w:val="Heading2"/>
      </w:pPr>
      <w:r>
        <w:t>Emergency Contact Information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65"/>
        <w:gridCol w:w="5016"/>
        <w:gridCol w:w="2278"/>
        <w:gridCol w:w="1741"/>
      </w:tblGrid>
      <w:tr w:rsidR="002B27FD" w:rsidRPr="005114CE" w:rsidTr="001973AA">
        <w:trPr>
          <w:trHeight w:val="432"/>
        </w:trPr>
        <w:tc>
          <w:tcPr>
            <w:tcW w:w="1530" w:type="dxa"/>
            <w:vAlign w:val="bottom"/>
          </w:tcPr>
          <w:p w:rsidR="002B27FD" w:rsidRPr="005114CE" w:rsidRDefault="002B27FD" w:rsidP="002B652C">
            <w:r>
              <w:t>Full Name:</w:t>
            </w:r>
          </w:p>
        </w:tc>
        <w:tc>
          <w:tcPr>
            <w:tcW w:w="4347" w:type="dxa"/>
            <w:tcBorders>
              <w:bottom w:val="single" w:sz="4" w:space="0" w:color="auto"/>
            </w:tcBorders>
            <w:vAlign w:val="bottom"/>
          </w:tcPr>
          <w:p w:rsidR="002B27FD" w:rsidRPr="009C220D" w:rsidRDefault="002B27FD" w:rsidP="00A211B2">
            <w:pPr>
              <w:pStyle w:val="FieldText"/>
            </w:pPr>
          </w:p>
        </w:tc>
        <w:tc>
          <w:tcPr>
            <w:tcW w:w="1974" w:type="dxa"/>
            <w:tcBorders>
              <w:bottom w:val="single" w:sz="4" w:space="0" w:color="auto"/>
            </w:tcBorders>
            <w:vAlign w:val="bottom"/>
          </w:tcPr>
          <w:p w:rsidR="002B27FD" w:rsidRPr="009C220D" w:rsidRDefault="002B27FD" w:rsidP="00A211B2">
            <w:pPr>
              <w:pStyle w:val="FieldText"/>
            </w:pPr>
          </w:p>
        </w:tc>
        <w:tc>
          <w:tcPr>
            <w:tcW w:w="1509" w:type="dxa"/>
            <w:tcBorders>
              <w:bottom w:val="single" w:sz="4" w:space="0" w:color="auto"/>
            </w:tcBorders>
            <w:vAlign w:val="bottom"/>
          </w:tcPr>
          <w:p w:rsidR="002B27FD" w:rsidRPr="009C220D" w:rsidRDefault="002B27FD" w:rsidP="00A211B2">
            <w:pPr>
              <w:pStyle w:val="FieldText"/>
            </w:pPr>
          </w:p>
        </w:tc>
      </w:tr>
      <w:tr w:rsidR="002B27FD" w:rsidRPr="005114CE" w:rsidTr="001973AA">
        <w:trPr>
          <w:trHeight w:val="144"/>
        </w:trPr>
        <w:tc>
          <w:tcPr>
            <w:tcW w:w="1530" w:type="dxa"/>
            <w:vAlign w:val="bottom"/>
          </w:tcPr>
          <w:p w:rsidR="002B27FD" w:rsidRDefault="002B27FD" w:rsidP="001973AA"/>
        </w:tc>
        <w:tc>
          <w:tcPr>
            <w:tcW w:w="4347" w:type="dxa"/>
            <w:vAlign w:val="bottom"/>
          </w:tcPr>
          <w:p w:rsidR="002B27FD" w:rsidRPr="001973AA" w:rsidRDefault="002B27FD" w:rsidP="001973AA">
            <w:pPr>
              <w:pStyle w:val="Heading3"/>
            </w:pPr>
            <w:r w:rsidRPr="001973AA">
              <w:t>Last</w:t>
            </w:r>
          </w:p>
        </w:tc>
        <w:tc>
          <w:tcPr>
            <w:tcW w:w="1974" w:type="dxa"/>
            <w:vAlign w:val="bottom"/>
          </w:tcPr>
          <w:p w:rsidR="002B27FD" w:rsidRPr="001973AA" w:rsidRDefault="002B27FD" w:rsidP="001973AA">
            <w:pPr>
              <w:pStyle w:val="Heading3"/>
            </w:pPr>
            <w:r w:rsidRPr="001973AA">
              <w:t>First</w:t>
            </w:r>
          </w:p>
        </w:tc>
        <w:tc>
          <w:tcPr>
            <w:tcW w:w="1509" w:type="dxa"/>
            <w:vAlign w:val="bottom"/>
          </w:tcPr>
          <w:p w:rsidR="002B27FD" w:rsidRPr="001973AA" w:rsidRDefault="002B27FD" w:rsidP="001973AA">
            <w:pPr>
              <w:pStyle w:val="Heading3"/>
            </w:pPr>
            <w:r w:rsidRPr="001973AA">
              <w:t>M.I.</w:t>
            </w:r>
          </w:p>
        </w:tc>
      </w:tr>
    </w:tbl>
    <w:p w:rsidR="0000525E" w:rsidRDefault="0000525E"/>
    <w:tbl>
      <w:tblPr>
        <w:tblW w:w="500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66"/>
        <w:gridCol w:w="7293"/>
        <w:gridCol w:w="1741"/>
      </w:tblGrid>
      <w:tr w:rsidR="00937437" w:rsidRPr="005114CE" w:rsidTr="001973AA">
        <w:trPr>
          <w:trHeight w:val="288"/>
        </w:trPr>
        <w:tc>
          <w:tcPr>
            <w:tcW w:w="1530" w:type="dxa"/>
            <w:vAlign w:val="bottom"/>
          </w:tcPr>
          <w:p w:rsidR="00937437" w:rsidRPr="005114CE" w:rsidRDefault="00937437" w:rsidP="002B652C">
            <w:r>
              <w:t>Address</w:t>
            </w:r>
            <w:r w:rsidR="0040207F">
              <w:t>:</w:t>
            </w:r>
          </w:p>
        </w:tc>
        <w:tc>
          <w:tcPr>
            <w:tcW w:w="6321" w:type="dxa"/>
            <w:tcBorders>
              <w:bottom w:val="single" w:sz="4" w:space="0" w:color="auto"/>
            </w:tcBorders>
            <w:vAlign w:val="bottom"/>
          </w:tcPr>
          <w:p w:rsidR="00937437" w:rsidRPr="005114CE" w:rsidRDefault="00937437" w:rsidP="00937437">
            <w:pPr>
              <w:pStyle w:val="FieldText"/>
            </w:pPr>
          </w:p>
        </w:tc>
        <w:tc>
          <w:tcPr>
            <w:tcW w:w="1509" w:type="dxa"/>
            <w:tcBorders>
              <w:bottom w:val="single" w:sz="4" w:space="0" w:color="auto"/>
            </w:tcBorders>
            <w:vAlign w:val="bottom"/>
          </w:tcPr>
          <w:p w:rsidR="00937437" w:rsidRPr="005114CE" w:rsidRDefault="00937437" w:rsidP="002B27FD">
            <w:pPr>
              <w:pStyle w:val="FieldText"/>
            </w:pPr>
          </w:p>
        </w:tc>
      </w:tr>
      <w:tr w:rsidR="00937437" w:rsidRPr="005114CE" w:rsidTr="001973AA">
        <w:trPr>
          <w:trHeight w:val="144"/>
        </w:trPr>
        <w:tc>
          <w:tcPr>
            <w:tcW w:w="1530" w:type="dxa"/>
            <w:vAlign w:val="bottom"/>
          </w:tcPr>
          <w:p w:rsidR="00937437" w:rsidRDefault="00937437" w:rsidP="001973AA"/>
        </w:tc>
        <w:tc>
          <w:tcPr>
            <w:tcW w:w="6321" w:type="dxa"/>
            <w:tcBorders>
              <w:top w:val="single" w:sz="4" w:space="0" w:color="auto"/>
            </w:tcBorders>
            <w:vAlign w:val="bottom"/>
          </w:tcPr>
          <w:p w:rsidR="00937437" w:rsidRPr="001973AA" w:rsidRDefault="00937437" w:rsidP="001973AA">
            <w:pPr>
              <w:pStyle w:val="Heading3"/>
            </w:pPr>
            <w:r w:rsidRPr="001973AA">
              <w:t>Street Address</w:t>
            </w:r>
          </w:p>
        </w:tc>
        <w:tc>
          <w:tcPr>
            <w:tcW w:w="1509" w:type="dxa"/>
            <w:vAlign w:val="bottom"/>
          </w:tcPr>
          <w:p w:rsidR="00937437" w:rsidRPr="001973AA" w:rsidRDefault="00937437" w:rsidP="001973AA">
            <w:pPr>
              <w:pStyle w:val="Heading3"/>
            </w:pPr>
            <w:r w:rsidRPr="001973AA">
              <w:t>Apartment/Unit #</w:t>
            </w:r>
          </w:p>
        </w:tc>
      </w:tr>
    </w:tbl>
    <w:p w:rsidR="0000525E" w:rsidRDefault="0000525E"/>
    <w:tbl>
      <w:tblPr>
        <w:tblW w:w="500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65"/>
        <w:gridCol w:w="5938"/>
        <w:gridCol w:w="1356"/>
        <w:gridCol w:w="1741"/>
      </w:tblGrid>
      <w:tr w:rsidR="00937437" w:rsidRPr="005114CE" w:rsidTr="001973AA">
        <w:trPr>
          <w:trHeight w:val="288"/>
        </w:trPr>
        <w:tc>
          <w:tcPr>
            <w:tcW w:w="1530" w:type="dxa"/>
            <w:vAlign w:val="bottom"/>
          </w:tcPr>
          <w:p w:rsidR="00937437" w:rsidRPr="005114CE" w:rsidRDefault="00937437" w:rsidP="00937437">
            <w:pPr>
              <w:pStyle w:val="FieldText"/>
            </w:pPr>
          </w:p>
        </w:tc>
        <w:tc>
          <w:tcPr>
            <w:tcW w:w="5146" w:type="dxa"/>
            <w:tcBorders>
              <w:bottom w:val="single" w:sz="4" w:space="0" w:color="auto"/>
            </w:tcBorders>
            <w:vAlign w:val="bottom"/>
          </w:tcPr>
          <w:p w:rsidR="00937437" w:rsidRPr="00937437" w:rsidRDefault="00937437" w:rsidP="00937437">
            <w:pPr>
              <w:pStyle w:val="FieldText"/>
            </w:pPr>
          </w:p>
        </w:tc>
        <w:tc>
          <w:tcPr>
            <w:tcW w:w="1175" w:type="dxa"/>
            <w:tcBorders>
              <w:bottom w:val="single" w:sz="4" w:space="0" w:color="auto"/>
            </w:tcBorders>
            <w:vAlign w:val="bottom"/>
          </w:tcPr>
          <w:p w:rsidR="00937437" w:rsidRPr="00937437" w:rsidRDefault="00937437" w:rsidP="00937437">
            <w:pPr>
              <w:pStyle w:val="FieldText"/>
            </w:pPr>
          </w:p>
        </w:tc>
        <w:tc>
          <w:tcPr>
            <w:tcW w:w="1509" w:type="dxa"/>
            <w:tcBorders>
              <w:bottom w:val="single" w:sz="4" w:space="0" w:color="auto"/>
            </w:tcBorders>
            <w:vAlign w:val="bottom"/>
          </w:tcPr>
          <w:p w:rsidR="00937437" w:rsidRPr="00937437" w:rsidRDefault="00937437" w:rsidP="00937437">
            <w:pPr>
              <w:pStyle w:val="FieldText"/>
            </w:pPr>
          </w:p>
        </w:tc>
      </w:tr>
      <w:tr w:rsidR="00937437" w:rsidRPr="005114CE" w:rsidTr="001973AA">
        <w:trPr>
          <w:trHeight w:val="144"/>
        </w:trPr>
        <w:tc>
          <w:tcPr>
            <w:tcW w:w="1530" w:type="dxa"/>
            <w:vAlign w:val="bottom"/>
          </w:tcPr>
          <w:p w:rsidR="00937437" w:rsidRDefault="00937437" w:rsidP="001973AA"/>
        </w:tc>
        <w:tc>
          <w:tcPr>
            <w:tcW w:w="5146" w:type="dxa"/>
            <w:tcBorders>
              <w:top w:val="single" w:sz="4" w:space="0" w:color="auto"/>
            </w:tcBorders>
            <w:vAlign w:val="bottom"/>
          </w:tcPr>
          <w:p w:rsidR="00937437" w:rsidRPr="001973AA" w:rsidRDefault="00937437" w:rsidP="001973AA">
            <w:pPr>
              <w:pStyle w:val="Heading3"/>
            </w:pPr>
            <w:r w:rsidRPr="001973AA">
              <w:t>City</w:t>
            </w:r>
          </w:p>
        </w:tc>
        <w:tc>
          <w:tcPr>
            <w:tcW w:w="1175" w:type="dxa"/>
            <w:tcBorders>
              <w:top w:val="single" w:sz="4" w:space="0" w:color="auto"/>
            </w:tcBorders>
            <w:vAlign w:val="bottom"/>
          </w:tcPr>
          <w:p w:rsidR="00937437" w:rsidRPr="001973AA" w:rsidRDefault="00937437" w:rsidP="001973AA">
            <w:pPr>
              <w:pStyle w:val="Heading3"/>
            </w:pPr>
            <w:r w:rsidRPr="001973AA">
              <w:t>State</w:t>
            </w:r>
          </w:p>
        </w:tc>
        <w:tc>
          <w:tcPr>
            <w:tcW w:w="1509" w:type="dxa"/>
            <w:tcBorders>
              <w:top w:val="single" w:sz="4" w:space="0" w:color="auto"/>
            </w:tcBorders>
            <w:vAlign w:val="bottom"/>
          </w:tcPr>
          <w:p w:rsidR="00937437" w:rsidRPr="001973AA" w:rsidRDefault="0040207F" w:rsidP="001973AA">
            <w:pPr>
              <w:pStyle w:val="Heading3"/>
            </w:pPr>
            <w:r w:rsidRPr="001973AA">
              <w:t>ZIP</w:t>
            </w:r>
            <w:r w:rsidR="00937437" w:rsidRPr="001973AA">
              <w:t xml:space="preserve"> Code</w:t>
            </w:r>
          </w:p>
        </w:tc>
      </w:tr>
    </w:tbl>
    <w:p w:rsidR="0000525E" w:rsidRDefault="0000525E"/>
    <w:tbl>
      <w:tblPr>
        <w:tblW w:w="500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66"/>
        <w:gridCol w:w="3323"/>
        <w:gridCol w:w="1765"/>
        <w:gridCol w:w="3946"/>
      </w:tblGrid>
      <w:tr w:rsidR="00937437" w:rsidRPr="005114CE" w:rsidTr="0000525E">
        <w:trPr>
          <w:trHeight w:val="432"/>
        </w:trPr>
        <w:tc>
          <w:tcPr>
            <w:tcW w:w="1530" w:type="dxa"/>
            <w:vAlign w:val="bottom"/>
          </w:tcPr>
          <w:p w:rsidR="00937437" w:rsidRPr="005114CE" w:rsidRDefault="00C133F3" w:rsidP="002B652C">
            <w:r>
              <w:t>Primary</w:t>
            </w:r>
            <w:r w:rsidR="00937437">
              <w:t xml:space="preserve"> Phone:</w:t>
            </w:r>
          </w:p>
        </w:tc>
        <w:tc>
          <w:tcPr>
            <w:tcW w:w="2880" w:type="dxa"/>
            <w:tcBorders>
              <w:bottom w:val="single" w:sz="4" w:space="0" w:color="auto"/>
            </w:tcBorders>
            <w:vAlign w:val="bottom"/>
          </w:tcPr>
          <w:p w:rsidR="00937437" w:rsidRPr="005114CE" w:rsidRDefault="00937437" w:rsidP="00937437">
            <w:pPr>
              <w:pStyle w:val="FieldText"/>
            </w:pPr>
          </w:p>
        </w:tc>
        <w:tc>
          <w:tcPr>
            <w:tcW w:w="1530" w:type="dxa"/>
            <w:vAlign w:val="bottom"/>
          </w:tcPr>
          <w:p w:rsidR="00937437" w:rsidRPr="005114CE" w:rsidRDefault="00937437" w:rsidP="002B652C">
            <w:r>
              <w:t>Alternate Phone:</w:t>
            </w:r>
          </w:p>
        </w:tc>
        <w:tc>
          <w:tcPr>
            <w:tcW w:w="3420" w:type="dxa"/>
            <w:tcBorders>
              <w:bottom w:val="single" w:sz="4" w:space="0" w:color="auto"/>
            </w:tcBorders>
            <w:vAlign w:val="bottom"/>
          </w:tcPr>
          <w:p w:rsidR="00937437" w:rsidRPr="005114CE" w:rsidRDefault="00937437" w:rsidP="00937437">
            <w:pPr>
              <w:pStyle w:val="FieldText"/>
            </w:pPr>
          </w:p>
        </w:tc>
      </w:tr>
      <w:tr w:rsidR="00937437" w:rsidRPr="005114CE" w:rsidTr="0000525E">
        <w:trPr>
          <w:trHeight w:val="432"/>
        </w:trPr>
        <w:tc>
          <w:tcPr>
            <w:tcW w:w="1530" w:type="dxa"/>
            <w:vAlign w:val="bottom"/>
          </w:tcPr>
          <w:p w:rsidR="00937437" w:rsidRDefault="00937437" w:rsidP="002B652C">
            <w:r>
              <w:t>Relationship:</w:t>
            </w:r>
          </w:p>
        </w:tc>
        <w:tc>
          <w:tcPr>
            <w:tcW w:w="7830" w:type="dxa"/>
            <w:gridSpan w:val="3"/>
            <w:tcBorders>
              <w:bottom w:val="single" w:sz="4" w:space="0" w:color="auto"/>
            </w:tcBorders>
            <w:vAlign w:val="bottom"/>
          </w:tcPr>
          <w:p w:rsidR="00937437" w:rsidRPr="009C220D" w:rsidRDefault="00937437" w:rsidP="00A211B2">
            <w:pPr>
              <w:pStyle w:val="FieldText"/>
            </w:pPr>
          </w:p>
        </w:tc>
      </w:tr>
    </w:tbl>
    <w:p w:rsidR="001B111C" w:rsidRDefault="001B111C">
      <w:pPr>
        <w:rPr>
          <w:sz w:val="8"/>
          <w:szCs w:val="8"/>
        </w:rPr>
      </w:pPr>
    </w:p>
    <w:p w:rsidR="001B111C" w:rsidRDefault="001B111C" w:rsidP="001B111C">
      <w:pPr>
        <w:pStyle w:val="Heading2"/>
      </w:pPr>
      <w:r>
        <w:t>Recognition Profile</w:t>
      </w:r>
    </w:p>
    <w:p w:rsidR="001B111C" w:rsidRPr="001973AA" w:rsidRDefault="001B111C" w:rsidP="001B111C">
      <w:pPr>
        <w:rPr>
          <w:sz w:val="8"/>
          <w:szCs w:val="8"/>
        </w:rPr>
      </w:pPr>
    </w:p>
    <w:p w:rsidR="005F6E87" w:rsidRDefault="001B111C" w:rsidP="001B111C">
      <w:pPr>
        <w:jc w:val="center"/>
        <w:rPr>
          <w:i/>
          <w:szCs w:val="18"/>
        </w:rPr>
      </w:pPr>
      <w:r w:rsidRPr="001B111C">
        <w:rPr>
          <w:i/>
          <w:szCs w:val="18"/>
        </w:rPr>
        <w:t>Please complete this form</w:t>
      </w:r>
      <w:r>
        <w:rPr>
          <w:i/>
          <w:szCs w:val="18"/>
        </w:rPr>
        <w:t xml:space="preserve"> to tell us about you. This is optional so fill out only what you feel comfortable sharing with us.</w:t>
      </w:r>
    </w:p>
    <w:p w:rsidR="001B111C" w:rsidRDefault="001B111C" w:rsidP="001B111C">
      <w:pPr>
        <w:jc w:val="center"/>
        <w:rPr>
          <w:i/>
          <w:szCs w:val="18"/>
        </w:rPr>
      </w:pPr>
    </w:p>
    <w:p w:rsidR="001B111C" w:rsidRDefault="001B111C" w:rsidP="001B111C">
      <w:pPr>
        <w:rPr>
          <w:szCs w:val="18"/>
        </w:rPr>
      </w:pPr>
    </w:p>
    <w:p w:rsidR="001B111C" w:rsidRDefault="001B111C" w:rsidP="001B111C">
      <w:pPr>
        <w:rPr>
          <w:szCs w:val="18"/>
        </w:rPr>
      </w:pPr>
      <w:r>
        <w:rPr>
          <w:szCs w:val="18"/>
        </w:rPr>
        <w:t>Favorites:</w:t>
      </w:r>
    </w:p>
    <w:p w:rsidR="001B111C" w:rsidRDefault="001B111C" w:rsidP="001B111C">
      <w:pPr>
        <w:rPr>
          <w:szCs w:val="18"/>
        </w:rPr>
      </w:pPr>
    </w:p>
    <w:p w:rsidR="001B111C" w:rsidRPr="001B111C" w:rsidRDefault="001B111C" w:rsidP="001B111C">
      <w:pPr>
        <w:ind w:firstLine="360"/>
        <w:rPr>
          <w:szCs w:val="18"/>
        </w:rPr>
      </w:pPr>
      <w:r>
        <w:rPr>
          <w:szCs w:val="18"/>
        </w:rPr>
        <w:t>Hometown</w:t>
      </w:r>
      <w:r w:rsidRPr="001B111C">
        <w:rPr>
          <w:szCs w:val="18"/>
        </w:rPr>
        <w:t xml:space="preserve"> ____________________________________________________________________________________________</w:t>
      </w:r>
      <w:r>
        <w:rPr>
          <w:szCs w:val="18"/>
        </w:rPr>
        <w:t>___</w:t>
      </w:r>
    </w:p>
    <w:p w:rsidR="001B111C" w:rsidRDefault="001B111C" w:rsidP="001B111C">
      <w:pPr>
        <w:pStyle w:val="ListParagraph"/>
        <w:rPr>
          <w:szCs w:val="18"/>
        </w:rPr>
      </w:pPr>
    </w:p>
    <w:p w:rsidR="001B111C" w:rsidRDefault="001B111C" w:rsidP="001B111C">
      <w:pPr>
        <w:ind w:firstLine="360"/>
        <w:rPr>
          <w:szCs w:val="18"/>
        </w:rPr>
      </w:pPr>
      <w:r w:rsidRPr="001B111C">
        <w:rPr>
          <w:szCs w:val="18"/>
        </w:rPr>
        <w:t>Book/Author __________________________________________________________________________________________</w:t>
      </w:r>
      <w:r>
        <w:rPr>
          <w:szCs w:val="18"/>
        </w:rPr>
        <w:t>___</w:t>
      </w:r>
    </w:p>
    <w:p w:rsidR="001B111C" w:rsidRDefault="001B111C" w:rsidP="001B111C">
      <w:pPr>
        <w:ind w:firstLine="360"/>
        <w:rPr>
          <w:szCs w:val="18"/>
        </w:rPr>
      </w:pPr>
    </w:p>
    <w:p w:rsidR="001B111C" w:rsidRDefault="001B111C" w:rsidP="001B111C">
      <w:pPr>
        <w:ind w:firstLine="360"/>
        <w:rPr>
          <w:szCs w:val="18"/>
        </w:rPr>
      </w:pPr>
      <w:r>
        <w:rPr>
          <w:szCs w:val="18"/>
        </w:rPr>
        <w:t>Color ___________________________________________________________________________________________________</w:t>
      </w:r>
    </w:p>
    <w:p w:rsidR="001B111C" w:rsidRDefault="001B111C" w:rsidP="001B111C">
      <w:pPr>
        <w:ind w:firstLine="360"/>
        <w:rPr>
          <w:szCs w:val="18"/>
        </w:rPr>
      </w:pPr>
    </w:p>
    <w:p w:rsidR="001B111C" w:rsidRDefault="001B111C" w:rsidP="001B111C">
      <w:pPr>
        <w:ind w:firstLine="360"/>
        <w:rPr>
          <w:szCs w:val="18"/>
        </w:rPr>
      </w:pPr>
      <w:r>
        <w:rPr>
          <w:szCs w:val="18"/>
        </w:rPr>
        <w:t>Food ___________________________________________________________________________________________________</w:t>
      </w:r>
    </w:p>
    <w:p w:rsidR="001B111C" w:rsidRDefault="001B111C" w:rsidP="001B111C">
      <w:pPr>
        <w:ind w:firstLine="360"/>
        <w:rPr>
          <w:szCs w:val="18"/>
        </w:rPr>
      </w:pPr>
    </w:p>
    <w:p w:rsidR="001B111C" w:rsidRDefault="001B111C" w:rsidP="001B111C">
      <w:pPr>
        <w:ind w:firstLine="360"/>
        <w:rPr>
          <w:szCs w:val="18"/>
        </w:rPr>
      </w:pPr>
      <w:r>
        <w:rPr>
          <w:szCs w:val="18"/>
        </w:rPr>
        <w:lastRenderedPageBreak/>
        <w:t>Hobby/Interest ____________________________________________________________________________________________</w:t>
      </w:r>
    </w:p>
    <w:p w:rsidR="001B111C" w:rsidRDefault="001B111C" w:rsidP="001B111C">
      <w:pPr>
        <w:ind w:firstLine="360"/>
        <w:rPr>
          <w:szCs w:val="18"/>
        </w:rPr>
      </w:pPr>
    </w:p>
    <w:p w:rsidR="001B111C" w:rsidRDefault="001B111C" w:rsidP="001B111C">
      <w:pPr>
        <w:ind w:firstLine="360"/>
        <w:rPr>
          <w:szCs w:val="18"/>
        </w:rPr>
      </w:pPr>
      <w:r>
        <w:rPr>
          <w:szCs w:val="18"/>
        </w:rPr>
        <w:t>Movie __________________________________________________________________________________________________</w:t>
      </w:r>
    </w:p>
    <w:p w:rsidR="001B111C" w:rsidRDefault="001B111C" w:rsidP="001B111C">
      <w:pPr>
        <w:ind w:firstLine="360"/>
        <w:rPr>
          <w:szCs w:val="18"/>
        </w:rPr>
      </w:pPr>
    </w:p>
    <w:p w:rsidR="001B111C" w:rsidRDefault="001B111C" w:rsidP="001B111C">
      <w:pPr>
        <w:ind w:firstLine="360"/>
        <w:rPr>
          <w:szCs w:val="18"/>
        </w:rPr>
      </w:pPr>
      <w:r>
        <w:rPr>
          <w:szCs w:val="18"/>
        </w:rPr>
        <w:t>Restaurant ______________________________________________________________________________________________</w:t>
      </w:r>
    </w:p>
    <w:p w:rsidR="001B111C" w:rsidRDefault="001B111C" w:rsidP="001B111C">
      <w:pPr>
        <w:ind w:firstLine="360"/>
        <w:rPr>
          <w:szCs w:val="18"/>
        </w:rPr>
      </w:pPr>
    </w:p>
    <w:p w:rsidR="001B111C" w:rsidRDefault="001B111C" w:rsidP="001B111C">
      <w:pPr>
        <w:ind w:firstLine="360"/>
        <w:rPr>
          <w:szCs w:val="18"/>
        </w:rPr>
      </w:pPr>
      <w:r>
        <w:rPr>
          <w:szCs w:val="18"/>
        </w:rPr>
        <w:t>Snacks _________________________________________________________________________________________________</w:t>
      </w:r>
    </w:p>
    <w:p w:rsidR="001B111C" w:rsidRDefault="001B111C" w:rsidP="001B111C">
      <w:pPr>
        <w:ind w:firstLine="360"/>
        <w:rPr>
          <w:szCs w:val="18"/>
        </w:rPr>
      </w:pPr>
    </w:p>
    <w:p w:rsidR="001B111C" w:rsidRDefault="001B111C" w:rsidP="001B111C">
      <w:pPr>
        <w:ind w:firstLine="360"/>
        <w:rPr>
          <w:szCs w:val="18"/>
        </w:rPr>
      </w:pPr>
      <w:r>
        <w:rPr>
          <w:szCs w:val="18"/>
        </w:rPr>
        <w:t>Sports Team(s) ___________________________________________________________________________________________</w:t>
      </w:r>
    </w:p>
    <w:p w:rsidR="001B111C" w:rsidRDefault="001B111C" w:rsidP="001B111C">
      <w:pPr>
        <w:ind w:firstLine="360"/>
        <w:rPr>
          <w:szCs w:val="18"/>
        </w:rPr>
      </w:pPr>
    </w:p>
    <w:p w:rsidR="001B111C" w:rsidRDefault="001B111C" w:rsidP="001B111C">
      <w:pPr>
        <w:ind w:firstLine="360"/>
        <w:rPr>
          <w:szCs w:val="18"/>
        </w:rPr>
      </w:pPr>
      <w:r>
        <w:rPr>
          <w:szCs w:val="18"/>
        </w:rPr>
        <w:t>Type of Music ____________________________________________________________________________________________</w:t>
      </w:r>
    </w:p>
    <w:p w:rsidR="001B111C" w:rsidRDefault="001B111C" w:rsidP="001B111C">
      <w:pPr>
        <w:ind w:firstLine="360"/>
        <w:rPr>
          <w:szCs w:val="18"/>
        </w:rPr>
      </w:pPr>
    </w:p>
    <w:p w:rsidR="001B111C" w:rsidRDefault="001B111C" w:rsidP="001B111C">
      <w:pPr>
        <w:ind w:firstLine="360"/>
        <w:rPr>
          <w:szCs w:val="18"/>
        </w:rPr>
      </w:pPr>
      <w:r>
        <w:rPr>
          <w:szCs w:val="18"/>
        </w:rPr>
        <w:t>Hero/Heroine _____________________________________________________________________________________________</w:t>
      </w:r>
    </w:p>
    <w:p w:rsidR="001B111C" w:rsidRDefault="001B111C" w:rsidP="001B111C">
      <w:pPr>
        <w:ind w:firstLine="360"/>
        <w:rPr>
          <w:szCs w:val="18"/>
        </w:rPr>
      </w:pPr>
    </w:p>
    <w:p w:rsidR="001B111C" w:rsidRDefault="001B111C" w:rsidP="001B111C">
      <w:pPr>
        <w:ind w:firstLine="360"/>
        <w:rPr>
          <w:szCs w:val="18"/>
        </w:rPr>
      </w:pPr>
      <w:r>
        <w:rPr>
          <w:szCs w:val="18"/>
        </w:rPr>
        <w:t>Pet(s) __________________________________________________________________________________________________</w:t>
      </w:r>
    </w:p>
    <w:p w:rsidR="001B111C" w:rsidRDefault="001B111C" w:rsidP="001B111C">
      <w:pPr>
        <w:ind w:firstLine="360"/>
        <w:rPr>
          <w:szCs w:val="18"/>
        </w:rPr>
      </w:pPr>
    </w:p>
    <w:p w:rsidR="001B111C" w:rsidRDefault="001B111C" w:rsidP="001B111C">
      <w:pPr>
        <w:ind w:firstLine="360"/>
        <w:rPr>
          <w:szCs w:val="18"/>
        </w:rPr>
      </w:pPr>
      <w:r>
        <w:rPr>
          <w:szCs w:val="18"/>
        </w:rPr>
        <w:t>Beverage ________________________________________________________________________________________________</w:t>
      </w:r>
    </w:p>
    <w:p w:rsidR="001B111C" w:rsidRDefault="001B111C" w:rsidP="001B111C">
      <w:pPr>
        <w:rPr>
          <w:szCs w:val="18"/>
        </w:rPr>
      </w:pPr>
    </w:p>
    <w:p w:rsidR="001B111C" w:rsidRDefault="001B111C" w:rsidP="001B111C">
      <w:pPr>
        <w:rPr>
          <w:szCs w:val="18"/>
        </w:rPr>
      </w:pPr>
    </w:p>
    <w:p w:rsidR="001B111C" w:rsidRDefault="001B111C" w:rsidP="001B111C">
      <w:pPr>
        <w:rPr>
          <w:szCs w:val="18"/>
        </w:rPr>
      </w:pPr>
    </w:p>
    <w:p w:rsidR="001B111C" w:rsidRDefault="001B111C" w:rsidP="001B111C">
      <w:pPr>
        <w:rPr>
          <w:szCs w:val="18"/>
        </w:rPr>
      </w:pPr>
      <w:r>
        <w:rPr>
          <w:szCs w:val="18"/>
        </w:rPr>
        <w:t>What are your personal goals (educational, travel, home-related, etc.)?</w:t>
      </w:r>
    </w:p>
    <w:p w:rsidR="001B111C" w:rsidRDefault="001B111C" w:rsidP="001B111C">
      <w:pPr>
        <w:rPr>
          <w:szCs w:val="18"/>
        </w:rPr>
      </w:pPr>
    </w:p>
    <w:p w:rsidR="001B111C" w:rsidRDefault="001B111C" w:rsidP="001B111C">
      <w:pPr>
        <w:rPr>
          <w:szCs w:val="18"/>
        </w:rPr>
      </w:pPr>
    </w:p>
    <w:p w:rsidR="001B111C" w:rsidRDefault="001B111C" w:rsidP="001B111C">
      <w:pPr>
        <w:rPr>
          <w:szCs w:val="18"/>
        </w:rPr>
      </w:pPr>
    </w:p>
    <w:p w:rsidR="001B111C" w:rsidRDefault="001B111C" w:rsidP="001B111C">
      <w:pPr>
        <w:rPr>
          <w:szCs w:val="18"/>
        </w:rPr>
      </w:pPr>
    </w:p>
    <w:p w:rsidR="001B111C" w:rsidRDefault="001B111C" w:rsidP="001B111C">
      <w:pPr>
        <w:rPr>
          <w:szCs w:val="18"/>
        </w:rPr>
      </w:pPr>
    </w:p>
    <w:p w:rsidR="001B111C" w:rsidRDefault="001B111C" w:rsidP="001B111C">
      <w:pPr>
        <w:rPr>
          <w:szCs w:val="18"/>
        </w:rPr>
      </w:pPr>
      <w:r>
        <w:rPr>
          <w:szCs w:val="18"/>
        </w:rPr>
        <w:t>What types of recognition or praise do you list best (public, private, written, verbal, formal, or informal)?</w:t>
      </w:r>
    </w:p>
    <w:p w:rsidR="001B111C" w:rsidRDefault="001B111C" w:rsidP="001B111C">
      <w:pPr>
        <w:rPr>
          <w:szCs w:val="18"/>
        </w:rPr>
      </w:pPr>
    </w:p>
    <w:p w:rsidR="001B111C" w:rsidRDefault="001B111C" w:rsidP="001B111C">
      <w:pPr>
        <w:rPr>
          <w:szCs w:val="18"/>
        </w:rPr>
      </w:pPr>
    </w:p>
    <w:p w:rsidR="001B111C" w:rsidRDefault="001B111C" w:rsidP="001B111C">
      <w:pPr>
        <w:rPr>
          <w:szCs w:val="18"/>
        </w:rPr>
      </w:pPr>
    </w:p>
    <w:p w:rsidR="001B111C" w:rsidRDefault="001B111C" w:rsidP="001B111C">
      <w:pPr>
        <w:rPr>
          <w:szCs w:val="18"/>
        </w:rPr>
      </w:pPr>
    </w:p>
    <w:p w:rsidR="001B111C" w:rsidRDefault="001B111C" w:rsidP="001B111C">
      <w:pPr>
        <w:rPr>
          <w:szCs w:val="18"/>
        </w:rPr>
      </w:pPr>
    </w:p>
    <w:p w:rsidR="001B111C" w:rsidRDefault="001B111C" w:rsidP="001B111C">
      <w:pPr>
        <w:rPr>
          <w:szCs w:val="18"/>
        </w:rPr>
      </w:pPr>
      <w:r>
        <w:rPr>
          <w:szCs w:val="18"/>
        </w:rPr>
        <w:t>What form of recognition motivates you the most?</w:t>
      </w:r>
    </w:p>
    <w:p w:rsidR="001B111C" w:rsidRDefault="001B111C" w:rsidP="001B111C">
      <w:pPr>
        <w:rPr>
          <w:szCs w:val="18"/>
        </w:rPr>
      </w:pPr>
    </w:p>
    <w:p w:rsidR="001B111C" w:rsidRDefault="001B111C" w:rsidP="001B111C">
      <w:pPr>
        <w:rPr>
          <w:szCs w:val="18"/>
        </w:rPr>
      </w:pPr>
    </w:p>
    <w:p w:rsidR="001B111C" w:rsidRDefault="001B111C" w:rsidP="001B111C">
      <w:pPr>
        <w:rPr>
          <w:szCs w:val="18"/>
        </w:rPr>
      </w:pPr>
    </w:p>
    <w:p w:rsidR="001B111C" w:rsidRDefault="001B111C" w:rsidP="001B111C">
      <w:pPr>
        <w:ind w:firstLine="360"/>
        <w:rPr>
          <w:szCs w:val="18"/>
        </w:rPr>
      </w:pPr>
    </w:p>
    <w:p w:rsidR="001B111C" w:rsidRPr="001B111C" w:rsidRDefault="001B111C" w:rsidP="001B111C">
      <w:pPr>
        <w:ind w:firstLine="360"/>
        <w:rPr>
          <w:szCs w:val="18"/>
        </w:rPr>
      </w:pPr>
    </w:p>
    <w:sectPr w:rsidR="001B111C" w:rsidRPr="001B111C" w:rsidSect="0085761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IN-Regular"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7BFE22B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81C84E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760B91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33C8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03E1BE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07456B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97664C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14C3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E54A73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5CE38B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8D923F2"/>
    <w:multiLevelType w:val="hybridMultilevel"/>
    <w:tmpl w:val="8272B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DQxNze0NLM0M7E0NjZV0lEKTi0uzszPAykwrAUAGam/6SwAAAA="/>
  </w:docVars>
  <w:rsids>
    <w:rsidRoot w:val="0085761B"/>
    <w:rsid w:val="0000525E"/>
    <w:rsid w:val="000071F7"/>
    <w:rsid w:val="0002798A"/>
    <w:rsid w:val="000406CB"/>
    <w:rsid w:val="00083002"/>
    <w:rsid w:val="00087B85"/>
    <w:rsid w:val="000A01F1"/>
    <w:rsid w:val="000C1163"/>
    <w:rsid w:val="000D2539"/>
    <w:rsid w:val="000E7854"/>
    <w:rsid w:val="000F2DF4"/>
    <w:rsid w:val="000F6783"/>
    <w:rsid w:val="00120C95"/>
    <w:rsid w:val="0014663E"/>
    <w:rsid w:val="00180664"/>
    <w:rsid w:val="001973AA"/>
    <w:rsid w:val="001B111C"/>
    <w:rsid w:val="002123A6"/>
    <w:rsid w:val="00250014"/>
    <w:rsid w:val="00275BB5"/>
    <w:rsid w:val="00277CF7"/>
    <w:rsid w:val="00286F6A"/>
    <w:rsid w:val="00291C8C"/>
    <w:rsid w:val="002A1ECE"/>
    <w:rsid w:val="002A2510"/>
    <w:rsid w:val="002B27FD"/>
    <w:rsid w:val="002B4D1D"/>
    <w:rsid w:val="002B652C"/>
    <w:rsid w:val="002C10B1"/>
    <w:rsid w:val="002D0D1C"/>
    <w:rsid w:val="002D222A"/>
    <w:rsid w:val="003076FD"/>
    <w:rsid w:val="00317005"/>
    <w:rsid w:val="00335259"/>
    <w:rsid w:val="003929F1"/>
    <w:rsid w:val="003A1B63"/>
    <w:rsid w:val="003A41A1"/>
    <w:rsid w:val="003B2326"/>
    <w:rsid w:val="0040207F"/>
    <w:rsid w:val="00430E12"/>
    <w:rsid w:val="00437ED0"/>
    <w:rsid w:val="00440CD8"/>
    <w:rsid w:val="00443837"/>
    <w:rsid w:val="00450F66"/>
    <w:rsid w:val="00461739"/>
    <w:rsid w:val="00467865"/>
    <w:rsid w:val="0048685F"/>
    <w:rsid w:val="00494DCA"/>
    <w:rsid w:val="004A1437"/>
    <w:rsid w:val="004A4198"/>
    <w:rsid w:val="004A54EA"/>
    <w:rsid w:val="004B0578"/>
    <w:rsid w:val="004E34C6"/>
    <w:rsid w:val="004F62AD"/>
    <w:rsid w:val="00501AE8"/>
    <w:rsid w:val="00504B65"/>
    <w:rsid w:val="005114CE"/>
    <w:rsid w:val="0052122B"/>
    <w:rsid w:val="005557F6"/>
    <w:rsid w:val="00563778"/>
    <w:rsid w:val="005B4AE2"/>
    <w:rsid w:val="005E63CC"/>
    <w:rsid w:val="005F6E87"/>
    <w:rsid w:val="00613129"/>
    <w:rsid w:val="00617C65"/>
    <w:rsid w:val="006B2C84"/>
    <w:rsid w:val="006D2635"/>
    <w:rsid w:val="006D779C"/>
    <w:rsid w:val="006E4F63"/>
    <w:rsid w:val="006E729E"/>
    <w:rsid w:val="007602AC"/>
    <w:rsid w:val="00774B67"/>
    <w:rsid w:val="00793AC6"/>
    <w:rsid w:val="007A71DE"/>
    <w:rsid w:val="007B199B"/>
    <w:rsid w:val="007B6119"/>
    <w:rsid w:val="007E2A15"/>
    <w:rsid w:val="007E32E7"/>
    <w:rsid w:val="008107D6"/>
    <w:rsid w:val="00841645"/>
    <w:rsid w:val="00852EC6"/>
    <w:rsid w:val="0085761B"/>
    <w:rsid w:val="0088782D"/>
    <w:rsid w:val="008B7081"/>
    <w:rsid w:val="008E72CF"/>
    <w:rsid w:val="00902964"/>
    <w:rsid w:val="00937437"/>
    <w:rsid w:val="0094790F"/>
    <w:rsid w:val="00966B90"/>
    <w:rsid w:val="009737B7"/>
    <w:rsid w:val="009802C4"/>
    <w:rsid w:val="009976D9"/>
    <w:rsid w:val="00997A3E"/>
    <w:rsid w:val="009A4EA3"/>
    <w:rsid w:val="009A55DC"/>
    <w:rsid w:val="009C220D"/>
    <w:rsid w:val="00A211B2"/>
    <w:rsid w:val="00A2727E"/>
    <w:rsid w:val="00A35524"/>
    <w:rsid w:val="00A74F99"/>
    <w:rsid w:val="00A82BA3"/>
    <w:rsid w:val="00A92012"/>
    <w:rsid w:val="00A94ACC"/>
    <w:rsid w:val="00AC50F2"/>
    <w:rsid w:val="00AE6FA4"/>
    <w:rsid w:val="00B03907"/>
    <w:rsid w:val="00B11811"/>
    <w:rsid w:val="00B311E1"/>
    <w:rsid w:val="00B46F56"/>
    <w:rsid w:val="00B4735C"/>
    <w:rsid w:val="00B77CB0"/>
    <w:rsid w:val="00B90EC2"/>
    <w:rsid w:val="00B93B80"/>
    <w:rsid w:val="00BA268F"/>
    <w:rsid w:val="00C079CA"/>
    <w:rsid w:val="00C133F3"/>
    <w:rsid w:val="00C255F7"/>
    <w:rsid w:val="00C67741"/>
    <w:rsid w:val="00C74647"/>
    <w:rsid w:val="00C76039"/>
    <w:rsid w:val="00C76480"/>
    <w:rsid w:val="00C92FD6"/>
    <w:rsid w:val="00CC6598"/>
    <w:rsid w:val="00CC6BB1"/>
    <w:rsid w:val="00D14E73"/>
    <w:rsid w:val="00D6155E"/>
    <w:rsid w:val="00DC47A2"/>
    <w:rsid w:val="00DE1551"/>
    <w:rsid w:val="00DE7FB7"/>
    <w:rsid w:val="00E20DDA"/>
    <w:rsid w:val="00E32A8B"/>
    <w:rsid w:val="00E36054"/>
    <w:rsid w:val="00E37E7B"/>
    <w:rsid w:val="00E46E04"/>
    <w:rsid w:val="00E87396"/>
    <w:rsid w:val="00EC42A3"/>
    <w:rsid w:val="00F03FC7"/>
    <w:rsid w:val="00F07933"/>
    <w:rsid w:val="00F83033"/>
    <w:rsid w:val="00F966AA"/>
    <w:rsid w:val="00FB538F"/>
    <w:rsid w:val="00FC3071"/>
    <w:rsid w:val="00FD5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4BDDA4B"/>
  <w15:docId w15:val="{16CA3444-EA23-40D3-ADDA-97CEB9FBC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1973AA"/>
    <w:rPr>
      <w:rFonts w:asciiTheme="minorHAnsi" w:hAnsiTheme="minorHAnsi"/>
      <w:sz w:val="18"/>
      <w:szCs w:val="24"/>
    </w:rPr>
  </w:style>
  <w:style w:type="paragraph" w:styleId="Heading1">
    <w:name w:val="heading 1"/>
    <w:basedOn w:val="Normal"/>
    <w:next w:val="Normal"/>
    <w:qFormat/>
    <w:rsid w:val="0000525E"/>
    <w:pPr>
      <w:spacing w:before="200" w:after="120"/>
      <w:outlineLvl w:val="0"/>
    </w:pPr>
    <w:rPr>
      <w:rFonts w:asciiTheme="majorHAnsi" w:hAnsiTheme="majorHAnsi"/>
      <w:b/>
      <w:sz w:val="24"/>
    </w:rPr>
  </w:style>
  <w:style w:type="paragraph" w:styleId="Heading2">
    <w:name w:val="heading 2"/>
    <w:basedOn w:val="Normal"/>
    <w:next w:val="Normal"/>
    <w:qFormat/>
    <w:rsid w:val="001973AA"/>
    <w:pPr>
      <w:shd w:val="clear" w:color="auto" w:fill="404040" w:themeFill="text1" w:themeFillTint="BF"/>
      <w:spacing w:before="200"/>
      <w:jc w:val="center"/>
      <w:outlineLvl w:val="1"/>
    </w:pPr>
    <w:rPr>
      <w:rFonts w:asciiTheme="majorHAnsi" w:hAnsiTheme="majorHAnsi"/>
      <w:b/>
      <w:color w:val="FFFFFF" w:themeColor="background1"/>
      <w:sz w:val="22"/>
    </w:rPr>
  </w:style>
  <w:style w:type="paragraph" w:styleId="Heading3">
    <w:name w:val="heading 3"/>
    <w:basedOn w:val="Normal"/>
    <w:next w:val="Normal"/>
    <w:qFormat/>
    <w:rsid w:val="001973AA"/>
    <w:pPr>
      <w:outlineLvl w:val="2"/>
    </w:pPr>
    <w:rPr>
      <w:i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02798A"/>
    <w:rPr>
      <w:rFonts w:ascii="Tahoma" w:hAnsi="Tahoma" w:cs="Tahoma"/>
      <w:sz w:val="16"/>
      <w:szCs w:val="16"/>
    </w:rPr>
  </w:style>
  <w:style w:type="paragraph" w:customStyle="1" w:styleId="FieldText">
    <w:name w:val="Field Text"/>
    <w:basedOn w:val="Normal"/>
    <w:next w:val="Normal"/>
    <w:link w:val="FieldTextChar"/>
    <w:qFormat/>
    <w:rsid w:val="002B652C"/>
    <w:rPr>
      <w:b/>
      <w:szCs w:val="19"/>
    </w:rPr>
  </w:style>
  <w:style w:type="character" w:customStyle="1" w:styleId="FieldTextChar">
    <w:name w:val="Field Text Char"/>
    <w:basedOn w:val="DefaultParagraphFont"/>
    <w:link w:val="FieldText"/>
    <w:rsid w:val="002B652C"/>
    <w:rPr>
      <w:rFonts w:ascii="Arial" w:hAnsi="Arial"/>
      <w:b/>
      <w:sz w:val="19"/>
      <w:szCs w:val="19"/>
      <w:lang w:val="en-US" w:eastAsia="en-US" w:bidi="ar-SA"/>
    </w:rPr>
  </w:style>
  <w:style w:type="table" w:styleId="TableGrid">
    <w:name w:val="Table Grid"/>
    <w:basedOn w:val="TableNormal"/>
    <w:uiPriority w:val="59"/>
    <w:rsid w:val="002B65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mpanyName">
    <w:name w:val="Company Name"/>
    <w:basedOn w:val="Normal"/>
    <w:qFormat/>
    <w:rsid w:val="001973AA"/>
    <w:pPr>
      <w:jc w:val="right"/>
    </w:pPr>
    <w:rPr>
      <w:rFonts w:asciiTheme="majorHAnsi" w:hAnsiTheme="majorHAnsi"/>
      <w:b/>
      <w:color w:val="404040" w:themeColor="text1" w:themeTint="BF"/>
      <w:sz w:val="28"/>
    </w:rPr>
  </w:style>
  <w:style w:type="paragraph" w:styleId="ListParagraph">
    <w:name w:val="List Paragraph"/>
    <w:basedOn w:val="Normal"/>
    <w:uiPriority w:val="34"/>
    <w:qFormat/>
    <w:rsid w:val="001B11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ssis\AppData\Roaming\Microsoft\Templates\Employee%20information%20form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222073C0-86DA-408F-93BC-FF8ADF6DA71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Employee information form</Template>
  <TotalTime>15</TotalTime>
  <Pages>2</Pages>
  <Words>340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Employee information form</vt:lpstr>
    </vt:vector>
  </TitlesOfParts>
  <Company/>
  <LinksUpToDate>false</LinksUpToDate>
  <CharactersWithSpaces>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Employee information form</dc:title>
  <dc:creator>Missi Sousa</dc:creator>
  <cp:keywords/>
  <cp:lastModifiedBy>Missi Sousa</cp:lastModifiedBy>
  <cp:revision>6</cp:revision>
  <cp:lastPrinted>2002-03-15T16:02:00Z</cp:lastPrinted>
  <dcterms:created xsi:type="dcterms:W3CDTF">2016-08-19T17:42:00Z</dcterms:created>
  <dcterms:modified xsi:type="dcterms:W3CDTF">2017-01-24T22:35:00Z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TC060889361033</vt:lpwstr>
  </property>
</Properties>
</file>